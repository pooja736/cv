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2A" w:rsidRPr="00E96033" w:rsidRDefault="009C122A" w:rsidP="006A1384">
      <w:pPr>
        <w:spacing w:before="56" w:line="360" w:lineRule="exact"/>
        <w:ind w:left="3600" w:right="3617" w:firstLine="720"/>
        <w:rPr>
          <w:b/>
          <w:color w:val="000000" w:themeColor="text1"/>
          <w:spacing w:val="-1"/>
          <w:position w:val="-1"/>
          <w:sz w:val="44"/>
          <w:szCs w:val="44"/>
          <w:u w:val="single"/>
        </w:rPr>
      </w:pPr>
      <w:r w:rsidRPr="00E96033">
        <w:rPr>
          <w:b/>
          <w:color w:val="000000" w:themeColor="text1"/>
          <w:spacing w:val="-1"/>
          <w:position w:val="-1"/>
          <w:sz w:val="44"/>
          <w:szCs w:val="44"/>
          <w:u w:val="single"/>
        </w:rPr>
        <w:t>RESUME</w:t>
      </w:r>
    </w:p>
    <w:p w:rsidR="00D61691" w:rsidRPr="00E96033" w:rsidRDefault="00D61691" w:rsidP="009C122A">
      <w:pPr>
        <w:spacing w:before="56" w:line="360" w:lineRule="exact"/>
        <w:ind w:left="3600" w:right="3617" w:firstLine="720"/>
        <w:rPr>
          <w:b/>
          <w:color w:val="000000" w:themeColor="text1"/>
          <w:spacing w:val="-1"/>
          <w:position w:val="-1"/>
          <w:sz w:val="44"/>
          <w:szCs w:val="44"/>
          <w:u w:val="single"/>
        </w:rPr>
      </w:pPr>
    </w:p>
    <w:p w:rsidR="009C122A" w:rsidRPr="00E96033" w:rsidRDefault="009C122A" w:rsidP="002907DF">
      <w:pPr>
        <w:spacing w:before="56" w:line="360" w:lineRule="exact"/>
        <w:ind w:left="3600" w:right="3617" w:firstLine="720"/>
        <w:rPr>
          <w:b/>
          <w:color w:val="000000" w:themeColor="text1"/>
          <w:spacing w:val="-1"/>
          <w:position w:val="-1"/>
          <w:sz w:val="44"/>
          <w:szCs w:val="44"/>
          <w:u w:val="single"/>
        </w:rPr>
      </w:pPr>
    </w:p>
    <w:p w:rsidR="00CE2D58" w:rsidRPr="00E96033" w:rsidRDefault="00D61691" w:rsidP="007139F4">
      <w:pPr>
        <w:spacing w:before="56" w:line="360" w:lineRule="exact"/>
        <w:ind w:right="3617" w:firstLine="373"/>
        <w:rPr>
          <w:b/>
          <w:color w:val="000000" w:themeColor="text1"/>
          <w:position w:val="-1"/>
          <w:sz w:val="44"/>
          <w:szCs w:val="44"/>
          <w:u w:val="single"/>
        </w:rPr>
      </w:pPr>
      <w:r w:rsidRPr="00E96033">
        <w:rPr>
          <w:b/>
          <w:noProof/>
          <w:color w:val="000000" w:themeColor="text1"/>
          <w:position w:val="-1"/>
          <w:sz w:val="44"/>
          <w:szCs w:val="44"/>
          <w:u w:val="single"/>
          <w:lang w:val="en-GB" w:eastAsia="en-GB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5060236</wp:posOffset>
            </wp:positionH>
            <wp:positionV relativeFrom="paragraph">
              <wp:posOffset>30879</wp:posOffset>
            </wp:positionV>
            <wp:extent cx="734060" cy="872540"/>
            <wp:effectExtent l="57150" t="19050" r="123190" b="7996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7254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139F4" w:rsidRPr="00E96033">
        <w:rPr>
          <w:b/>
          <w:color w:val="000000" w:themeColor="text1"/>
          <w:spacing w:val="-2"/>
          <w:sz w:val="24"/>
          <w:szCs w:val="24"/>
        </w:rPr>
        <w:t xml:space="preserve"> </w:t>
      </w:r>
      <w:r w:rsidR="008B6C1F" w:rsidRPr="00E96033">
        <w:rPr>
          <w:b/>
          <w:color w:val="000000" w:themeColor="text1"/>
          <w:spacing w:val="-2"/>
          <w:sz w:val="24"/>
          <w:szCs w:val="24"/>
        </w:rPr>
        <w:t>POOJA KUMARI</w:t>
      </w:r>
    </w:p>
    <w:p w:rsidR="009C122A" w:rsidRPr="00E96033" w:rsidRDefault="009C122A" w:rsidP="002907DF">
      <w:pPr>
        <w:spacing w:line="200" w:lineRule="exact"/>
        <w:ind w:firstLine="373"/>
        <w:rPr>
          <w:b/>
          <w:color w:val="000000" w:themeColor="text1"/>
          <w:spacing w:val="-2"/>
          <w:sz w:val="24"/>
          <w:szCs w:val="24"/>
        </w:rPr>
      </w:pPr>
    </w:p>
    <w:p w:rsidR="009C122A" w:rsidRPr="00E96033" w:rsidRDefault="004E31DE" w:rsidP="0056434D">
      <w:pPr>
        <w:tabs>
          <w:tab w:val="left" w:pos="7768"/>
        </w:tabs>
        <w:spacing w:line="260" w:lineRule="exact"/>
        <w:ind w:left="373"/>
        <w:rPr>
          <w:b/>
          <w:color w:val="000000" w:themeColor="text1"/>
          <w:sz w:val="24"/>
          <w:szCs w:val="24"/>
        </w:rPr>
      </w:pPr>
      <w:r w:rsidRPr="00E96033">
        <w:rPr>
          <w:color w:val="000000" w:themeColor="text1"/>
          <w:spacing w:val="-2"/>
          <w:sz w:val="24"/>
          <w:szCs w:val="24"/>
        </w:rPr>
        <w:t xml:space="preserve"> </w:t>
      </w:r>
      <w:r w:rsidR="007A46D0" w:rsidRPr="00E96033">
        <w:rPr>
          <w:b/>
          <w:color w:val="000000" w:themeColor="text1"/>
          <w:spacing w:val="-2"/>
          <w:sz w:val="24"/>
          <w:szCs w:val="24"/>
        </w:rPr>
        <w:t>M</w:t>
      </w:r>
      <w:r w:rsidR="007A46D0" w:rsidRPr="00E96033">
        <w:rPr>
          <w:b/>
          <w:color w:val="000000" w:themeColor="text1"/>
          <w:spacing w:val="5"/>
          <w:sz w:val="24"/>
          <w:szCs w:val="24"/>
        </w:rPr>
        <w:t>o</w:t>
      </w:r>
      <w:r w:rsidR="007A46D0" w:rsidRPr="00E96033">
        <w:rPr>
          <w:b/>
          <w:color w:val="000000" w:themeColor="text1"/>
          <w:sz w:val="24"/>
          <w:szCs w:val="24"/>
        </w:rPr>
        <w:t>b</w:t>
      </w:r>
      <w:r w:rsidR="007A46D0" w:rsidRPr="00E96033">
        <w:rPr>
          <w:b/>
          <w:color w:val="000000" w:themeColor="text1"/>
          <w:spacing w:val="-7"/>
          <w:sz w:val="24"/>
          <w:szCs w:val="24"/>
        </w:rPr>
        <w:t xml:space="preserve"> </w:t>
      </w:r>
      <w:r w:rsidR="007A46D0" w:rsidRPr="00E96033">
        <w:rPr>
          <w:b/>
          <w:color w:val="000000" w:themeColor="text1"/>
          <w:sz w:val="24"/>
          <w:szCs w:val="24"/>
        </w:rPr>
        <w:t>N</w:t>
      </w:r>
      <w:r w:rsidR="007A46D0" w:rsidRPr="00E96033">
        <w:rPr>
          <w:b/>
          <w:color w:val="000000" w:themeColor="text1"/>
          <w:spacing w:val="5"/>
          <w:sz w:val="24"/>
          <w:szCs w:val="24"/>
        </w:rPr>
        <w:t>o</w:t>
      </w:r>
      <w:r w:rsidR="007A46D0" w:rsidRPr="00E96033">
        <w:rPr>
          <w:b/>
          <w:color w:val="000000" w:themeColor="text1"/>
          <w:sz w:val="24"/>
          <w:szCs w:val="24"/>
        </w:rPr>
        <w:t>:</w:t>
      </w:r>
      <w:r w:rsidR="007A46D0" w:rsidRPr="00E96033">
        <w:rPr>
          <w:b/>
          <w:color w:val="000000" w:themeColor="text1"/>
          <w:spacing w:val="-5"/>
          <w:sz w:val="24"/>
          <w:szCs w:val="24"/>
        </w:rPr>
        <w:t xml:space="preserve"> </w:t>
      </w:r>
      <w:r w:rsidR="007A46D0" w:rsidRPr="00E96033">
        <w:rPr>
          <w:b/>
          <w:color w:val="000000" w:themeColor="text1"/>
          <w:sz w:val="24"/>
          <w:szCs w:val="24"/>
        </w:rPr>
        <w:t>+</w:t>
      </w:r>
      <w:r w:rsidR="008B6C1F" w:rsidRPr="00E96033">
        <w:rPr>
          <w:b/>
          <w:color w:val="000000" w:themeColor="text1"/>
          <w:sz w:val="24"/>
          <w:szCs w:val="24"/>
        </w:rPr>
        <w:t>70507222</w:t>
      </w:r>
      <w:r w:rsidR="00DB28AA" w:rsidRPr="00E96033">
        <w:rPr>
          <w:b/>
          <w:color w:val="000000" w:themeColor="text1"/>
          <w:sz w:val="24"/>
          <w:szCs w:val="24"/>
        </w:rPr>
        <w:t>94</w:t>
      </w:r>
    </w:p>
    <w:p w:rsidR="00DB28AA" w:rsidRPr="00E96033" w:rsidRDefault="0056434D" w:rsidP="0056434D">
      <w:pPr>
        <w:tabs>
          <w:tab w:val="left" w:pos="7768"/>
        </w:tabs>
        <w:spacing w:line="260" w:lineRule="exact"/>
        <w:ind w:left="373"/>
        <w:rPr>
          <w:b/>
          <w:color w:val="000000" w:themeColor="text1"/>
          <w:sz w:val="24"/>
          <w:szCs w:val="24"/>
        </w:rPr>
      </w:pPr>
      <w:r w:rsidRPr="00E96033">
        <w:rPr>
          <w:b/>
          <w:color w:val="000000" w:themeColor="text1"/>
          <w:sz w:val="24"/>
          <w:szCs w:val="24"/>
        </w:rPr>
        <w:tab/>
      </w:r>
    </w:p>
    <w:p w:rsidR="0038393A" w:rsidRPr="00E96033" w:rsidRDefault="004E31DE" w:rsidP="00340F9C">
      <w:pPr>
        <w:spacing w:line="260" w:lineRule="exact"/>
        <w:rPr>
          <w:color w:val="000000" w:themeColor="text1"/>
        </w:rPr>
      </w:pPr>
      <w:r w:rsidRPr="00E96033">
        <w:rPr>
          <w:color w:val="000000" w:themeColor="text1"/>
          <w:spacing w:val="-1"/>
          <w:sz w:val="24"/>
          <w:szCs w:val="24"/>
        </w:rPr>
        <w:t xml:space="preserve">       </w:t>
      </w:r>
      <w:r w:rsidR="002B603A" w:rsidRPr="00E96033">
        <w:rPr>
          <w:b/>
          <w:color w:val="000000" w:themeColor="text1"/>
          <w:spacing w:val="-1"/>
          <w:sz w:val="24"/>
          <w:szCs w:val="24"/>
        </w:rPr>
        <w:t>Email</w:t>
      </w:r>
      <w:r w:rsidR="003677E8" w:rsidRPr="00E96033">
        <w:rPr>
          <w:b/>
          <w:color w:val="000000" w:themeColor="text1"/>
          <w:spacing w:val="-1"/>
          <w:sz w:val="24"/>
          <w:szCs w:val="24"/>
        </w:rPr>
        <w:t xml:space="preserve"> ID</w:t>
      </w:r>
      <w:r w:rsidR="00CE2D58" w:rsidRPr="00E96033">
        <w:rPr>
          <w:b/>
          <w:color w:val="000000" w:themeColor="text1"/>
          <w:spacing w:val="-1"/>
          <w:sz w:val="24"/>
          <w:szCs w:val="24"/>
        </w:rPr>
        <w:t>:</w:t>
      </w:r>
      <w:r w:rsidR="007A46D0" w:rsidRPr="00E96033">
        <w:rPr>
          <w:color w:val="000000" w:themeColor="text1"/>
          <w:spacing w:val="-52"/>
          <w:sz w:val="24"/>
          <w:szCs w:val="24"/>
        </w:rPr>
        <w:t xml:space="preserve"> </w:t>
      </w:r>
      <w:hyperlink r:id="rId9" w:history="1">
        <w:r w:rsidR="008B6C1F" w:rsidRPr="00232C26">
          <w:rPr>
            <w:rStyle w:val="Hyperlink"/>
            <w:color w:val="0000FF"/>
            <w:spacing w:val="-4"/>
            <w:sz w:val="24"/>
            <w:szCs w:val="24"/>
            <w:u w:val="thick"/>
          </w:rPr>
          <w:t>poojakumari2471</w:t>
        </w:r>
        <w:r w:rsidR="008B6C1F" w:rsidRPr="00232C26">
          <w:rPr>
            <w:rStyle w:val="Hyperlink"/>
            <w:color w:val="0000FF"/>
            <w:spacing w:val="-5"/>
            <w:sz w:val="24"/>
            <w:szCs w:val="24"/>
            <w:u w:val="thick"/>
          </w:rPr>
          <w:t>@</w:t>
        </w:r>
        <w:r w:rsidR="008B6C1F" w:rsidRPr="00232C26">
          <w:rPr>
            <w:rStyle w:val="Hyperlink"/>
            <w:color w:val="0000FF"/>
            <w:spacing w:val="5"/>
            <w:sz w:val="24"/>
            <w:szCs w:val="24"/>
            <w:u w:val="thick"/>
          </w:rPr>
          <w:t>g</w:t>
        </w:r>
        <w:r w:rsidR="008B6C1F" w:rsidRPr="00232C26">
          <w:rPr>
            <w:rStyle w:val="Hyperlink"/>
            <w:color w:val="0000FF"/>
            <w:spacing w:val="-4"/>
            <w:sz w:val="24"/>
            <w:szCs w:val="24"/>
            <w:u w:val="thick"/>
          </w:rPr>
          <w:t>m</w:t>
        </w:r>
        <w:r w:rsidR="008B6C1F" w:rsidRPr="00232C26">
          <w:rPr>
            <w:rStyle w:val="Hyperlink"/>
            <w:color w:val="0000FF"/>
            <w:spacing w:val="4"/>
            <w:sz w:val="24"/>
            <w:szCs w:val="24"/>
            <w:u w:val="thick"/>
          </w:rPr>
          <w:t>a</w:t>
        </w:r>
        <w:r w:rsidR="008B6C1F" w:rsidRPr="00232C26">
          <w:rPr>
            <w:rStyle w:val="Hyperlink"/>
            <w:color w:val="0000FF"/>
            <w:sz w:val="24"/>
            <w:szCs w:val="24"/>
            <w:u w:val="thick"/>
          </w:rPr>
          <w:t>i</w:t>
        </w:r>
        <w:r w:rsidR="008B6C1F" w:rsidRPr="00232C26">
          <w:rPr>
            <w:rStyle w:val="Hyperlink"/>
            <w:color w:val="0000FF"/>
            <w:spacing w:val="-4"/>
            <w:sz w:val="24"/>
            <w:szCs w:val="24"/>
            <w:u w:val="thick"/>
          </w:rPr>
          <w:t>l</w:t>
        </w:r>
        <w:r w:rsidR="008B6C1F" w:rsidRPr="00232C26">
          <w:rPr>
            <w:rStyle w:val="Hyperlink"/>
            <w:color w:val="0000FF"/>
            <w:spacing w:val="2"/>
            <w:sz w:val="24"/>
            <w:szCs w:val="24"/>
            <w:u w:val="thick"/>
          </w:rPr>
          <w:t>.</w:t>
        </w:r>
        <w:r w:rsidR="008B6C1F" w:rsidRPr="00232C26">
          <w:rPr>
            <w:rStyle w:val="Hyperlink"/>
            <w:color w:val="0000FF"/>
            <w:spacing w:val="-1"/>
            <w:sz w:val="24"/>
            <w:szCs w:val="24"/>
            <w:u w:val="thick"/>
          </w:rPr>
          <w:t>c</w:t>
        </w:r>
        <w:r w:rsidR="008B6C1F" w:rsidRPr="00232C26">
          <w:rPr>
            <w:rStyle w:val="Hyperlink"/>
            <w:color w:val="0000FF"/>
            <w:spacing w:val="10"/>
            <w:sz w:val="24"/>
            <w:szCs w:val="24"/>
            <w:u w:val="thick"/>
          </w:rPr>
          <w:t>o</w:t>
        </w:r>
        <w:r w:rsidR="008B6C1F" w:rsidRPr="00232C26">
          <w:rPr>
            <w:rStyle w:val="Hyperlink"/>
            <w:color w:val="0000FF"/>
            <w:sz w:val="24"/>
            <w:szCs w:val="24"/>
            <w:u w:val="thick"/>
          </w:rPr>
          <w:t>m</w:t>
        </w:r>
      </w:hyperlink>
    </w:p>
    <w:p w:rsidR="00510B47" w:rsidRPr="00E96033" w:rsidRDefault="003B5EA4" w:rsidP="002907DF">
      <w:pPr>
        <w:spacing w:line="260" w:lineRule="exact"/>
        <w:rPr>
          <w:b/>
          <w:color w:val="000000" w:themeColor="text1"/>
          <w:w w:val="99"/>
          <w:sz w:val="24"/>
          <w:szCs w:val="24"/>
        </w:rPr>
      </w:pPr>
      <w:r w:rsidRPr="00E96033">
        <w:rPr>
          <w:color w:val="000000" w:themeColor="text1"/>
        </w:rPr>
        <w:t xml:space="preserve"> </w:t>
      </w:r>
    </w:p>
    <w:p w:rsidR="002907DF" w:rsidRPr="00E96033" w:rsidRDefault="002907DF" w:rsidP="002907DF">
      <w:pPr>
        <w:spacing w:line="260" w:lineRule="exact"/>
        <w:rPr>
          <w:b/>
          <w:color w:val="000000" w:themeColor="text1"/>
          <w:sz w:val="24"/>
          <w:szCs w:val="24"/>
        </w:rPr>
      </w:pPr>
    </w:p>
    <w:p w:rsidR="002907DF" w:rsidRPr="00E96033" w:rsidRDefault="002907DF" w:rsidP="002907DF">
      <w:pPr>
        <w:spacing w:line="260" w:lineRule="exact"/>
        <w:rPr>
          <w:color w:val="000000" w:themeColor="text1"/>
          <w:u w:val="thick"/>
        </w:rPr>
      </w:pPr>
    </w:p>
    <w:p w:rsidR="002907DF" w:rsidRPr="00E96033" w:rsidRDefault="002907DF" w:rsidP="002907DF">
      <w:pPr>
        <w:tabs>
          <w:tab w:val="left" w:pos="3849"/>
        </w:tabs>
        <w:spacing w:before="29"/>
        <w:rPr>
          <w:b/>
          <w:color w:val="000000" w:themeColor="text1"/>
          <w:w w:val="99"/>
          <w:sz w:val="24"/>
          <w:szCs w:val="24"/>
        </w:rPr>
      </w:pPr>
      <w:r w:rsidRPr="00E96033">
        <w:rPr>
          <w:b/>
          <w:color w:val="000000" w:themeColor="text1"/>
          <w:sz w:val="24"/>
          <w:szCs w:val="24"/>
        </w:rPr>
        <w:t xml:space="preserve">  </w:t>
      </w:r>
      <w:r w:rsidR="00DE5F51">
        <w:rPr>
          <w:b/>
          <w:noProof/>
          <w:color w:val="000000" w:themeColor="text1"/>
          <w:sz w:val="24"/>
          <w:szCs w:val="24"/>
          <w:lang w:val="en-GB" w:eastAsia="en-GB"/>
        </w:rPr>
        <w:pict>
          <v:group id="_x0000_s1064" style="position:absolute;margin-left:54.7pt;margin-top:-.3pt;width:499.5pt;height:17.35pt;z-index:-251646464;mso-position-horizontal-relative:page;mso-position-vertical-relative:text" coordorigin="1094,22" coordsize="10052,298">
            <v:shape id="_x0000_s1065" style="position:absolute;left:11107;top:32;width:29;height:278" coordorigin="11107,32" coordsize="29,278" path="m11107,311r29,l11136,32r-29,l11107,311xe" fillcolor="#ccc" stroked="f">
              <v:path arrowok="t"/>
            </v:shape>
            <v:shape id="_x0000_s1066" style="position:absolute;left:1104;top:32;width:29;height:278" coordorigin="1104,32" coordsize="29,278" path="m1104,311r29,l1133,32r-29,l1104,311xe" fillcolor="#ccc" stroked="f">
              <v:path arrowok="t"/>
            </v:shape>
            <v:shape id="_x0000_s1067" style="position:absolute;left:1133;top:32;width:9974;height:278" coordorigin="1133,32" coordsize="9974,278" path="m1133,311r9974,l11107,32r-9974,l1133,311xe" fillcolor="#bfbfbf" stroked="f">
              <v:path arrowok="t"/>
            </v:shape>
            <w10:wrap anchorx="page"/>
          </v:group>
        </w:pict>
      </w:r>
      <w:r w:rsidRPr="00E96033">
        <w:rPr>
          <w:b/>
          <w:color w:val="000000" w:themeColor="text1"/>
          <w:w w:val="99"/>
          <w:sz w:val="24"/>
          <w:szCs w:val="24"/>
        </w:rPr>
        <w:t xml:space="preserve">    </w:t>
      </w:r>
      <w:r w:rsidR="009C122A" w:rsidRPr="00E96033">
        <w:rPr>
          <w:b/>
          <w:color w:val="000000" w:themeColor="text1"/>
          <w:w w:val="99"/>
          <w:sz w:val="24"/>
          <w:szCs w:val="24"/>
        </w:rPr>
        <w:t xml:space="preserve"> </w:t>
      </w:r>
      <w:r w:rsidRPr="00E96033">
        <w:rPr>
          <w:b/>
          <w:color w:val="000000" w:themeColor="text1"/>
          <w:w w:val="99"/>
          <w:sz w:val="24"/>
          <w:szCs w:val="24"/>
        </w:rPr>
        <w:t>JOB OBJECTIVE:</w:t>
      </w:r>
    </w:p>
    <w:p w:rsidR="006A1384" w:rsidRPr="00E96033" w:rsidRDefault="006A1384" w:rsidP="002907DF">
      <w:pPr>
        <w:tabs>
          <w:tab w:val="left" w:pos="3849"/>
        </w:tabs>
        <w:spacing w:before="29"/>
        <w:rPr>
          <w:b/>
          <w:color w:val="000000" w:themeColor="text1"/>
          <w:sz w:val="24"/>
          <w:szCs w:val="24"/>
        </w:rPr>
      </w:pPr>
    </w:p>
    <w:p w:rsidR="009C122A" w:rsidRPr="00E96033" w:rsidRDefault="003B5EA4" w:rsidP="009C122A">
      <w:pPr>
        <w:tabs>
          <w:tab w:val="left" w:pos="8917"/>
          <w:tab w:val="left" w:pos="10340"/>
        </w:tabs>
        <w:spacing w:before="29"/>
        <w:rPr>
          <w:color w:val="000000" w:themeColor="text1"/>
          <w:spacing w:val="2"/>
          <w:sz w:val="24"/>
          <w:szCs w:val="24"/>
        </w:rPr>
      </w:pPr>
      <w:r w:rsidRPr="00E96033">
        <w:rPr>
          <w:color w:val="000000" w:themeColor="text1"/>
          <w:spacing w:val="2"/>
          <w:sz w:val="24"/>
          <w:szCs w:val="24"/>
        </w:rPr>
        <w:t xml:space="preserve">  </w:t>
      </w:r>
      <w:r w:rsidR="009C122A" w:rsidRPr="00E96033">
        <w:rPr>
          <w:color w:val="000000" w:themeColor="text1"/>
          <w:spacing w:val="2"/>
          <w:sz w:val="24"/>
          <w:szCs w:val="24"/>
        </w:rPr>
        <w:t xml:space="preserve">  </w:t>
      </w:r>
      <w:r w:rsidR="00C31F0F" w:rsidRPr="00E96033">
        <w:rPr>
          <w:color w:val="000000" w:themeColor="text1"/>
          <w:spacing w:val="2"/>
          <w:sz w:val="24"/>
          <w:szCs w:val="24"/>
        </w:rPr>
        <w:t xml:space="preserve">Seeking challenging position in an Organization offering opportunity to prove my </w:t>
      </w:r>
      <w:r w:rsidR="007139F4" w:rsidRPr="00E96033">
        <w:rPr>
          <w:color w:val="000000" w:themeColor="text1"/>
          <w:spacing w:val="2"/>
          <w:sz w:val="24"/>
          <w:szCs w:val="24"/>
        </w:rPr>
        <w:t xml:space="preserve">     </w:t>
      </w:r>
    </w:p>
    <w:p w:rsidR="007139F4" w:rsidRPr="00E96033" w:rsidRDefault="007139F4" w:rsidP="007139F4">
      <w:pPr>
        <w:tabs>
          <w:tab w:val="left" w:pos="8917"/>
          <w:tab w:val="left" w:pos="10340"/>
        </w:tabs>
        <w:spacing w:before="29"/>
        <w:rPr>
          <w:color w:val="000000" w:themeColor="text1"/>
          <w:spacing w:val="2"/>
          <w:sz w:val="24"/>
          <w:szCs w:val="24"/>
        </w:rPr>
      </w:pPr>
      <w:r w:rsidRPr="00E96033">
        <w:rPr>
          <w:color w:val="000000" w:themeColor="text1"/>
          <w:spacing w:val="2"/>
          <w:sz w:val="24"/>
          <w:szCs w:val="24"/>
        </w:rPr>
        <w:t xml:space="preserve">    </w:t>
      </w:r>
      <w:proofErr w:type="gramStart"/>
      <w:r w:rsidRPr="00E96033">
        <w:rPr>
          <w:color w:val="000000" w:themeColor="text1"/>
          <w:spacing w:val="2"/>
          <w:sz w:val="24"/>
          <w:szCs w:val="24"/>
        </w:rPr>
        <w:t>capabilities</w:t>
      </w:r>
      <w:proofErr w:type="gramEnd"/>
      <w:r w:rsidRPr="00E96033">
        <w:rPr>
          <w:color w:val="000000" w:themeColor="text1"/>
          <w:spacing w:val="2"/>
          <w:sz w:val="24"/>
          <w:szCs w:val="24"/>
        </w:rPr>
        <w:t xml:space="preserve"> and strong Career Prospects and to lead a dynamic life.</w:t>
      </w:r>
    </w:p>
    <w:p w:rsidR="006A1384" w:rsidRPr="00E96033" w:rsidRDefault="006A1384" w:rsidP="007139F4">
      <w:pPr>
        <w:tabs>
          <w:tab w:val="left" w:pos="8917"/>
          <w:tab w:val="left" w:pos="10340"/>
        </w:tabs>
        <w:spacing w:before="29"/>
        <w:rPr>
          <w:color w:val="000000" w:themeColor="text1"/>
          <w:spacing w:val="2"/>
          <w:sz w:val="24"/>
          <w:szCs w:val="24"/>
        </w:rPr>
      </w:pPr>
    </w:p>
    <w:p w:rsidR="007139F4" w:rsidRPr="00E96033" w:rsidRDefault="007139F4" w:rsidP="007139F4">
      <w:pPr>
        <w:tabs>
          <w:tab w:val="left" w:pos="8917"/>
          <w:tab w:val="left" w:pos="10340"/>
        </w:tabs>
        <w:spacing w:before="29"/>
        <w:rPr>
          <w:color w:val="000000" w:themeColor="text1"/>
          <w:spacing w:val="2"/>
          <w:sz w:val="24"/>
          <w:szCs w:val="24"/>
        </w:rPr>
      </w:pPr>
    </w:p>
    <w:p w:rsidR="00087F5F" w:rsidRPr="00E96033" w:rsidRDefault="00DE5F51" w:rsidP="00DF284D">
      <w:pPr>
        <w:spacing w:before="2"/>
        <w:rPr>
          <w:color w:val="000000" w:themeColor="text1"/>
          <w:spacing w:val="2"/>
          <w:sz w:val="22"/>
          <w:szCs w:val="22"/>
        </w:rPr>
      </w:pPr>
      <w:r w:rsidRPr="00DE5F51">
        <w:rPr>
          <w:color w:val="000000" w:themeColor="text1"/>
        </w:rPr>
        <w:pict>
          <v:group id="_x0000_s1044" style="position:absolute;margin-left:54.7pt;margin-top:1.1pt;width:502.6pt;height:14.9pt;z-index:-251660800;mso-position-horizontal-relative:page" coordorigin="1094,22" coordsize="10052,298">
            <v:shape id="_x0000_s1047" style="position:absolute;left:11107;top:32;width:29;height:278" coordorigin="11107,32" coordsize="29,278" path="m11107,311r29,l11136,32r-29,l11107,311xe" fillcolor="#ccc" stroked="f">
              <v:path arrowok="t"/>
            </v:shape>
            <v:shape id="_x0000_s1046" style="position:absolute;left:1104;top:32;width:29;height:278" coordorigin="1104,32" coordsize="29,278" path="m1104,311r29,l1133,32r-29,l1104,311xe" fillcolor="#ccc" stroked="f">
              <v:path arrowok="t"/>
            </v:shape>
            <v:shape id="_x0000_s1045" style="position:absolute;left:1133;top:32;width:9974;height:278" coordorigin="1133,32" coordsize="9974,278" path="m1133,311r9974,l11107,32r-9974,l1133,311xe" fillcolor="#bfbfbf" stroked="f">
              <v:path arrowok="t"/>
            </v:shape>
            <w10:wrap anchorx="page"/>
          </v:group>
        </w:pict>
      </w:r>
      <w:r w:rsidR="0038393A" w:rsidRPr="00E96033">
        <w:rPr>
          <w:color w:val="000000" w:themeColor="text1"/>
          <w:spacing w:val="2"/>
          <w:sz w:val="22"/>
          <w:szCs w:val="22"/>
        </w:rPr>
        <w:t xml:space="preserve">  </w:t>
      </w:r>
      <w:r w:rsidR="00D61691" w:rsidRPr="00E96033">
        <w:rPr>
          <w:color w:val="000000" w:themeColor="text1"/>
          <w:spacing w:val="2"/>
          <w:sz w:val="22"/>
          <w:szCs w:val="22"/>
        </w:rPr>
        <w:t xml:space="preserve">  </w:t>
      </w:r>
      <w:r w:rsidR="007A46D0" w:rsidRPr="00E96033">
        <w:rPr>
          <w:b/>
          <w:color w:val="000000" w:themeColor="text1"/>
          <w:spacing w:val="-1"/>
          <w:position w:val="-1"/>
          <w:sz w:val="24"/>
          <w:szCs w:val="24"/>
        </w:rPr>
        <w:t>E</w:t>
      </w:r>
      <w:r w:rsidR="007A46D0" w:rsidRPr="00E96033">
        <w:rPr>
          <w:b/>
          <w:color w:val="000000" w:themeColor="text1"/>
          <w:position w:val="-1"/>
          <w:sz w:val="24"/>
          <w:szCs w:val="24"/>
        </w:rPr>
        <w:t>DUCA</w:t>
      </w:r>
      <w:r w:rsidR="007A46D0" w:rsidRPr="00E96033">
        <w:rPr>
          <w:b/>
          <w:color w:val="000000" w:themeColor="text1"/>
          <w:spacing w:val="3"/>
          <w:position w:val="-1"/>
          <w:sz w:val="24"/>
          <w:szCs w:val="24"/>
        </w:rPr>
        <w:t>T</w:t>
      </w:r>
      <w:r w:rsidR="007A46D0" w:rsidRPr="00E96033">
        <w:rPr>
          <w:b/>
          <w:color w:val="000000" w:themeColor="text1"/>
          <w:spacing w:val="-2"/>
          <w:position w:val="-1"/>
          <w:sz w:val="24"/>
          <w:szCs w:val="24"/>
        </w:rPr>
        <w:t>I</w:t>
      </w:r>
      <w:r w:rsidR="007A46D0" w:rsidRPr="00E96033">
        <w:rPr>
          <w:b/>
          <w:color w:val="000000" w:themeColor="text1"/>
          <w:spacing w:val="1"/>
          <w:position w:val="-1"/>
          <w:sz w:val="24"/>
          <w:szCs w:val="24"/>
        </w:rPr>
        <w:t>O</w:t>
      </w:r>
      <w:r w:rsidR="007A46D0" w:rsidRPr="00E96033">
        <w:rPr>
          <w:b/>
          <w:color w:val="000000" w:themeColor="text1"/>
          <w:spacing w:val="-1"/>
          <w:position w:val="-1"/>
          <w:sz w:val="24"/>
          <w:szCs w:val="24"/>
        </w:rPr>
        <w:t>N</w:t>
      </w:r>
      <w:r w:rsidR="007A46D0" w:rsidRPr="00E96033">
        <w:rPr>
          <w:b/>
          <w:color w:val="000000" w:themeColor="text1"/>
          <w:position w:val="-1"/>
          <w:sz w:val="24"/>
          <w:szCs w:val="24"/>
        </w:rPr>
        <w:t>AL</w:t>
      </w:r>
      <w:r w:rsidR="007A46D0" w:rsidRPr="00E96033">
        <w:rPr>
          <w:b/>
          <w:color w:val="000000" w:themeColor="text1"/>
          <w:spacing w:val="-17"/>
          <w:position w:val="-1"/>
          <w:sz w:val="24"/>
          <w:szCs w:val="24"/>
        </w:rPr>
        <w:t xml:space="preserve"> </w:t>
      </w:r>
      <w:r w:rsidR="007A46D0" w:rsidRPr="00E96033">
        <w:rPr>
          <w:b/>
          <w:color w:val="000000" w:themeColor="text1"/>
          <w:spacing w:val="1"/>
          <w:position w:val="-1"/>
          <w:sz w:val="24"/>
          <w:szCs w:val="24"/>
        </w:rPr>
        <w:t>Q</w:t>
      </w:r>
      <w:r w:rsidR="007A46D0" w:rsidRPr="00E96033">
        <w:rPr>
          <w:b/>
          <w:color w:val="000000" w:themeColor="text1"/>
          <w:position w:val="-1"/>
          <w:sz w:val="24"/>
          <w:szCs w:val="24"/>
        </w:rPr>
        <w:t>UA</w:t>
      </w:r>
      <w:r w:rsidR="007A46D0" w:rsidRPr="00E96033">
        <w:rPr>
          <w:b/>
          <w:color w:val="000000" w:themeColor="text1"/>
          <w:spacing w:val="-1"/>
          <w:position w:val="-1"/>
          <w:sz w:val="24"/>
          <w:szCs w:val="24"/>
        </w:rPr>
        <w:t>L</w:t>
      </w:r>
      <w:r w:rsidR="007A46D0" w:rsidRPr="00E96033">
        <w:rPr>
          <w:b/>
          <w:color w:val="000000" w:themeColor="text1"/>
          <w:spacing w:val="3"/>
          <w:position w:val="-1"/>
          <w:sz w:val="24"/>
          <w:szCs w:val="24"/>
        </w:rPr>
        <w:t>I</w:t>
      </w:r>
      <w:r w:rsidR="007A46D0" w:rsidRPr="00E96033">
        <w:rPr>
          <w:b/>
          <w:color w:val="000000" w:themeColor="text1"/>
          <w:spacing w:val="-2"/>
          <w:position w:val="-1"/>
          <w:sz w:val="24"/>
          <w:szCs w:val="24"/>
        </w:rPr>
        <w:t>FI</w:t>
      </w:r>
      <w:r w:rsidR="007A46D0" w:rsidRPr="00E96033">
        <w:rPr>
          <w:b/>
          <w:color w:val="000000" w:themeColor="text1"/>
          <w:spacing w:val="5"/>
          <w:position w:val="-1"/>
          <w:sz w:val="24"/>
          <w:szCs w:val="24"/>
        </w:rPr>
        <w:t>C</w:t>
      </w:r>
      <w:r w:rsidR="007A46D0" w:rsidRPr="00E96033">
        <w:rPr>
          <w:b/>
          <w:color w:val="000000" w:themeColor="text1"/>
          <w:position w:val="-1"/>
          <w:sz w:val="24"/>
          <w:szCs w:val="24"/>
        </w:rPr>
        <w:t>A</w:t>
      </w:r>
      <w:r w:rsidR="007A46D0" w:rsidRPr="00E96033">
        <w:rPr>
          <w:b/>
          <w:color w:val="000000" w:themeColor="text1"/>
          <w:spacing w:val="-1"/>
          <w:position w:val="-1"/>
          <w:sz w:val="24"/>
          <w:szCs w:val="24"/>
        </w:rPr>
        <w:t>T</w:t>
      </w:r>
      <w:r w:rsidR="007A46D0" w:rsidRPr="00E96033">
        <w:rPr>
          <w:b/>
          <w:color w:val="000000" w:themeColor="text1"/>
          <w:spacing w:val="-2"/>
          <w:position w:val="-1"/>
          <w:sz w:val="24"/>
          <w:szCs w:val="24"/>
        </w:rPr>
        <w:t>I</w:t>
      </w:r>
      <w:r w:rsidR="007A46D0" w:rsidRPr="00E96033">
        <w:rPr>
          <w:b/>
          <w:color w:val="000000" w:themeColor="text1"/>
          <w:spacing w:val="1"/>
          <w:position w:val="-1"/>
          <w:sz w:val="24"/>
          <w:szCs w:val="24"/>
        </w:rPr>
        <w:t>O</w:t>
      </w:r>
      <w:r w:rsidR="007A46D0" w:rsidRPr="00E96033">
        <w:rPr>
          <w:b/>
          <w:color w:val="000000" w:themeColor="text1"/>
          <w:spacing w:val="-1"/>
          <w:position w:val="-1"/>
          <w:sz w:val="24"/>
          <w:szCs w:val="24"/>
        </w:rPr>
        <w:t>N</w:t>
      </w:r>
      <w:r w:rsidR="007A46D0" w:rsidRPr="00E96033">
        <w:rPr>
          <w:b/>
          <w:color w:val="000000" w:themeColor="text1"/>
          <w:spacing w:val="1"/>
          <w:position w:val="-1"/>
          <w:sz w:val="24"/>
          <w:szCs w:val="24"/>
        </w:rPr>
        <w:t>S</w:t>
      </w:r>
      <w:r w:rsidR="00535545" w:rsidRPr="00E96033">
        <w:rPr>
          <w:b/>
          <w:color w:val="000000" w:themeColor="text1"/>
          <w:position w:val="-1"/>
          <w:sz w:val="24"/>
          <w:szCs w:val="24"/>
        </w:rPr>
        <w:t>:</w:t>
      </w:r>
    </w:p>
    <w:p w:rsidR="00087F5F" w:rsidRPr="00E96033" w:rsidRDefault="00087F5F">
      <w:pPr>
        <w:spacing w:before="19" w:line="260" w:lineRule="exact"/>
        <w:rPr>
          <w:color w:val="000000" w:themeColor="text1"/>
          <w:sz w:val="26"/>
          <w:szCs w:val="26"/>
        </w:rPr>
      </w:pPr>
    </w:p>
    <w:tbl>
      <w:tblPr>
        <w:tblW w:w="9133" w:type="dxa"/>
        <w:tblInd w:w="5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0"/>
        <w:gridCol w:w="1644"/>
        <w:gridCol w:w="3251"/>
        <w:gridCol w:w="2268"/>
      </w:tblGrid>
      <w:tr w:rsidR="003677E8" w:rsidRPr="00E96033" w:rsidTr="00C158CC">
        <w:trPr>
          <w:trHeight w:hRule="exact" w:val="571"/>
        </w:trPr>
        <w:tc>
          <w:tcPr>
            <w:tcW w:w="19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:rsidR="00087F5F" w:rsidRPr="00E96033" w:rsidRDefault="003677E8" w:rsidP="0038393A">
            <w:pPr>
              <w:rPr>
                <w:b/>
                <w:color w:val="000000" w:themeColor="text1"/>
                <w:spacing w:val="2"/>
                <w:w w:val="99"/>
              </w:rPr>
            </w:pPr>
            <w:r w:rsidRPr="00E96033">
              <w:rPr>
                <w:b/>
                <w:color w:val="000000" w:themeColor="text1"/>
                <w:w w:val="99"/>
              </w:rPr>
              <w:t>QUALIFICATION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087F5F" w:rsidRPr="00E96033" w:rsidRDefault="003677E8" w:rsidP="0038393A">
            <w:pPr>
              <w:rPr>
                <w:b/>
                <w:color w:val="000000" w:themeColor="text1"/>
              </w:rPr>
            </w:pPr>
            <w:r w:rsidRPr="00E96033">
              <w:rPr>
                <w:b/>
                <w:color w:val="000000" w:themeColor="text1"/>
              </w:rPr>
              <w:t xml:space="preserve">PASSING </w:t>
            </w:r>
            <w:r w:rsidR="007A46D0" w:rsidRPr="00E96033">
              <w:rPr>
                <w:b/>
                <w:color w:val="000000" w:themeColor="text1"/>
              </w:rPr>
              <w:t>Y</w:t>
            </w:r>
            <w:r w:rsidR="007A46D0" w:rsidRPr="00E96033">
              <w:rPr>
                <w:b/>
                <w:color w:val="000000" w:themeColor="text1"/>
                <w:spacing w:val="-1"/>
              </w:rPr>
              <w:t>E</w:t>
            </w:r>
            <w:r w:rsidR="007A46D0" w:rsidRPr="00E96033">
              <w:rPr>
                <w:b/>
                <w:color w:val="000000" w:themeColor="text1"/>
              </w:rPr>
              <w:t>AR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87F5F" w:rsidRPr="00E96033" w:rsidRDefault="005C0B72" w:rsidP="0038393A">
            <w:pPr>
              <w:rPr>
                <w:b/>
                <w:color w:val="000000" w:themeColor="text1"/>
              </w:rPr>
            </w:pPr>
            <w:r w:rsidRPr="00E96033">
              <w:rPr>
                <w:b/>
                <w:color w:val="000000" w:themeColor="text1"/>
              </w:rPr>
              <w:t>BOARD/</w:t>
            </w:r>
            <w:r w:rsidR="007A46D0" w:rsidRPr="00E96033">
              <w:rPr>
                <w:b/>
                <w:color w:val="000000" w:themeColor="text1"/>
              </w:rPr>
              <w:t>UN</w:t>
            </w:r>
            <w:r w:rsidR="007A46D0" w:rsidRPr="00E96033">
              <w:rPr>
                <w:b/>
                <w:color w:val="000000" w:themeColor="text1"/>
                <w:spacing w:val="-2"/>
              </w:rPr>
              <w:t>I</w:t>
            </w:r>
            <w:r w:rsidR="007A46D0" w:rsidRPr="00E96033">
              <w:rPr>
                <w:b/>
                <w:color w:val="000000" w:themeColor="text1"/>
              </w:rPr>
              <w:t>V</w:t>
            </w:r>
            <w:r w:rsidR="007A46D0" w:rsidRPr="00E96033">
              <w:rPr>
                <w:b/>
                <w:color w:val="000000" w:themeColor="text1"/>
                <w:spacing w:val="-1"/>
              </w:rPr>
              <w:t>E</w:t>
            </w:r>
            <w:r w:rsidR="007A46D0" w:rsidRPr="00E96033">
              <w:rPr>
                <w:b/>
                <w:color w:val="000000" w:themeColor="text1"/>
              </w:rPr>
              <w:t>R</w:t>
            </w:r>
            <w:r w:rsidR="007A46D0" w:rsidRPr="00E96033">
              <w:rPr>
                <w:b/>
                <w:color w:val="000000" w:themeColor="text1"/>
                <w:spacing w:val="1"/>
              </w:rPr>
              <w:t>S</w:t>
            </w:r>
            <w:r w:rsidR="007A46D0" w:rsidRPr="00E96033">
              <w:rPr>
                <w:b/>
                <w:color w:val="000000" w:themeColor="text1"/>
                <w:spacing w:val="3"/>
              </w:rPr>
              <w:t>I</w:t>
            </w:r>
            <w:r w:rsidR="007A46D0" w:rsidRPr="00E96033">
              <w:rPr>
                <w:b/>
                <w:color w:val="000000" w:themeColor="text1"/>
                <w:spacing w:val="-1"/>
              </w:rPr>
              <w:t>T</w:t>
            </w:r>
            <w:r w:rsidR="007A46D0" w:rsidRPr="00E96033">
              <w:rPr>
                <w:b/>
                <w:color w:val="000000" w:themeColor="text1"/>
              </w:rPr>
              <w:t>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4" w:space="0" w:color="auto"/>
              <w:right w:val="single" w:sz="6" w:space="0" w:color="000000"/>
            </w:tcBorders>
          </w:tcPr>
          <w:p w:rsidR="00087F5F" w:rsidRPr="00E96033" w:rsidRDefault="00DF7436" w:rsidP="0038393A">
            <w:pPr>
              <w:rPr>
                <w:b/>
                <w:color w:val="000000" w:themeColor="text1"/>
              </w:rPr>
            </w:pPr>
            <w:r w:rsidRPr="00E96033">
              <w:rPr>
                <w:b/>
                <w:color w:val="000000" w:themeColor="text1"/>
              </w:rPr>
              <w:t>PERCENTAGE</w:t>
            </w:r>
          </w:p>
          <w:p w:rsidR="00C40450" w:rsidRPr="00E96033" w:rsidRDefault="00C40450" w:rsidP="0038393A">
            <w:pPr>
              <w:rPr>
                <w:b/>
                <w:color w:val="000000" w:themeColor="text1"/>
              </w:rPr>
            </w:pPr>
          </w:p>
          <w:p w:rsidR="00C40450" w:rsidRPr="00E96033" w:rsidRDefault="00C40450" w:rsidP="0038393A">
            <w:pPr>
              <w:rPr>
                <w:b/>
                <w:color w:val="000000" w:themeColor="text1"/>
              </w:rPr>
            </w:pPr>
          </w:p>
          <w:p w:rsidR="00C40450" w:rsidRPr="00E96033" w:rsidRDefault="00C40450" w:rsidP="0038393A">
            <w:pPr>
              <w:rPr>
                <w:b/>
                <w:color w:val="000000" w:themeColor="text1"/>
              </w:rPr>
            </w:pPr>
          </w:p>
        </w:tc>
      </w:tr>
      <w:tr w:rsidR="003677E8" w:rsidRPr="00E96033" w:rsidTr="00BC696D">
        <w:trPr>
          <w:trHeight w:hRule="exact" w:val="744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87F5F" w:rsidRPr="00E96033" w:rsidRDefault="00C40450" w:rsidP="00340834">
            <w:pPr>
              <w:jc w:val="center"/>
              <w:rPr>
                <w:color w:val="000000" w:themeColor="text1"/>
                <w:w w:val="99"/>
                <w:sz w:val="24"/>
                <w:szCs w:val="24"/>
              </w:rPr>
            </w:pPr>
            <w:r w:rsidRPr="00E96033">
              <w:rPr>
                <w:color w:val="000000" w:themeColor="text1"/>
                <w:w w:val="99"/>
                <w:sz w:val="24"/>
                <w:szCs w:val="24"/>
              </w:rPr>
              <w:t>MCA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87F5F" w:rsidRPr="00E96033" w:rsidRDefault="00C40450" w:rsidP="00C21D8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8"/>
              </w:rPr>
              <w:t>2021</w:t>
            </w:r>
          </w:p>
          <w:p w:rsidR="00BC696D" w:rsidRPr="00E96033" w:rsidRDefault="00BC696D" w:rsidP="00C21D8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96033">
              <w:rPr>
                <w:color w:val="000000" w:themeColor="text1"/>
                <w:sz w:val="24"/>
                <w:szCs w:val="24"/>
              </w:rPr>
              <w:t>(pursing)</w:t>
            </w:r>
          </w:p>
          <w:p w:rsidR="00BC696D" w:rsidRPr="00E96033" w:rsidRDefault="00BC696D" w:rsidP="00C21D8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8" w:space="0" w:color="000000"/>
            </w:tcBorders>
          </w:tcPr>
          <w:p w:rsidR="00087F5F" w:rsidRPr="00E96033" w:rsidRDefault="005C0B72" w:rsidP="0038393A">
            <w:pPr>
              <w:rPr>
                <w:rFonts w:ascii="Bookman Old Style" w:hAnsi="Bookman Old Style"/>
                <w:color w:val="000000" w:themeColor="text1"/>
              </w:rPr>
            </w:pPr>
            <w:r w:rsidRPr="00E96033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="00C40450" w:rsidRPr="00E96033">
              <w:rPr>
                <w:rFonts w:ascii="Bookman Old Style" w:hAnsi="Bookman Old Style"/>
                <w:color w:val="000000" w:themeColor="text1"/>
              </w:rPr>
              <w:t xml:space="preserve">Dr. A. P. J. Abdul </w:t>
            </w:r>
            <w:r w:rsidR="00BC696D" w:rsidRPr="00E96033">
              <w:rPr>
                <w:rFonts w:ascii="Bookman Old Style" w:hAnsi="Bookman Old Style"/>
                <w:color w:val="000000" w:themeColor="text1"/>
              </w:rPr>
              <w:t>Kalama</w:t>
            </w:r>
            <w:r w:rsidR="00C40450" w:rsidRPr="00E96033">
              <w:rPr>
                <w:rFonts w:ascii="Bookman Old Style" w:hAnsi="Bookman Old Style"/>
                <w:color w:val="000000" w:themeColor="text1"/>
              </w:rPr>
              <w:t xml:space="preserve"> Technical University(</w:t>
            </w:r>
            <w:r w:rsidR="00BC696D" w:rsidRPr="00E96033">
              <w:rPr>
                <w:rFonts w:ascii="Bookman Old Style" w:hAnsi="Bookman Old Style"/>
                <w:color w:val="000000" w:themeColor="text1"/>
              </w:rPr>
              <w:t>Lucknow</w:t>
            </w:r>
            <w:r w:rsidR="00C40450" w:rsidRPr="00E96033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87F5F" w:rsidRPr="00E96033" w:rsidRDefault="003A3C1F" w:rsidP="00C158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8"/>
              </w:rPr>
              <w:t>79</w:t>
            </w:r>
            <w:r w:rsidR="00C158CC" w:rsidRPr="00E96033">
              <w:rPr>
                <w:color w:val="000000" w:themeColor="text1"/>
                <w:sz w:val="28"/>
                <w:szCs w:val="28"/>
              </w:rPr>
              <w:t>.00%</w:t>
            </w:r>
          </w:p>
        </w:tc>
      </w:tr>
      <w:tr w:rsidR="00C40450" w:rsidRPr="00E96033" w:rsidTr="00C158CC">
        <w:trPr>
          <w:trHeight w:hRule="exact" w:val="502"/>
        </w:trPr>
        <w:tc>
          <w:tcPr>
            <w:tcW w:w="197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C40450" w:rsidP="00340834">
            <w:pPr>
              <w:jc w:val="center"/>
              <w:rPr>
                <w:color w:val="000000" w:themeColor="text1"/>
                <w:w w:val="99"/>
                <w:sz w:val="24"/>
                <w:szCs w:val="24"/>
              </w:rPr>
            </w:pPr>
            <w:r w:rsidRPr="00E96033">
              <w:rPr>
                <w:color w:val="000000" w:themeColor="text1"/>
                <w:spacing w:val="3"/>
                <w:w w:val="99"/>
                <w:sz w:val="24"/>
                <w:szCs w:val="24"/>
              </w:rPr>
              <w:t>B</w:t>
            </w:r>
            <w:r w:rsidRPr="00E96033">
              <w:rPr>
                <w:color w:val="000000" w:themeColor="text1"/>
                <w:w w:val="99"/>
                <w:sz w:val="24"/>
                <w:szCs w:val="24"/>
              </w:rPr>
              <w:t>CA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C40450" w:rsidP="00C40450">
            <w:pPr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2"/>
              </w:rPr>
              <w:t xml:space="preserve">     </w:t>
            </w:r>
            <w:r w:rsidR="00340834" w:rsidRPr="00E96033">
              <w:rPr>
                <w:color w:val="000000" w:themeColor="text1"/>
                <w:sz w:val="28"/>
                <w:szCs w:val="22"/>
              </w:rPr>
              <w:t xml:space="preserve"> </w:t>
            </w:r>
            <w:r w:rsidRPr="00E96033">
              <w:rPr>
                <w:color w:val="000000" w:themeColor="text1"/>
                <w:sz w:val="28"/>
                <w:szCs w:val="22"/>
              </w:rPr>
              <w:t xml:space="preserve"> </w:t>
            </w:r>
            <w:r w:rsidRPr="00E96033">
              <w:rPr>
                <w:color w:val="000000" w:themeColor="text1"/>
                <w:sz w:val="28"/>
                <w:szCs w:val="28"/>
              </w:rPr>
              <w:t>2017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C40450" w:rsidRPr="00E96033" w:rsidRDefault="00C40450" w:rsidP="00C63605">
            <w:pPr>
              <w:rPr>
                <w:rFonts w:ascii="Bookman Old Style" w:hAnsi="Bookman Old Style"/>
                <w:color w:val="000000" w:themeColor="text1"/>
              </w:rPr>
            </w:pPr>
            <w:r w:rsidRPr="00E96033">
              <w:rPr>
                <w:rFonts w:ascii="Bookman Old Style" w:hAnsi="Bookman Old Style"/>
                <w:color w:val="000000" w:themeColor="text1"/>
                <w:w w:val="99"/>
              </w:rPr>
              <w:t xml:space="preserve"> </w:t>
            </w:r>
            <w:r w:rsidR="00BC696D" w:rsidRPr="00E96033">
              <w:rPr>
                <w:rFonts w:ascii="Bookman Old Style" w:hAnsi="Bookman Old Style"/>
                <w:color w:val="000000" w:themeColor="text1"/>
                <w:w w:val="99"/>
              </w:rPr>
              <w:t>Veer Kumar Singh University, ARA(BIHAR)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AD61DB" w:rsidP="00C158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8"/>
              </w:rPr>
              <w:t>76.90</w:t>
            </w:r>
            <w:r w:rsidR="00C40450" w:rsidRPr="00E96033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C40450" w:rsidRPr="00E96033" w:rsidTr="00C158CC">
        <w:trPr>
          <w:trHeight w:hRule="exact" w:val="633"/>
        </w:trPr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340834" w:rsidP="0034083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96033">
              <w:rPr>
                <w:color w:val="000000" w:themeColor="text1"/>
                <w:spacing w:val="1"/>
                <w:sz w:val="24"/>
                <w:szCs w:val="24"/>
              </w:rPr>
              <w:t>Intermediate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C40450" w:rsidP="00C40450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E96033">
              <w:rPr>
                <w:color w:val="000000" w:themeColor="text1"/>
                <w:w w:val="99"/>
                <w:sz w:val="28"/>
                <w:szCs w:val="28"/>
              </w:rPr>
              <w:t xml:space="preserve">        2014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C40450" w:rsidRPr="00E96033" w:rsidRDefault="005C0B72" w:rsidP="00C63605">
            <w:pPr>
              <w:rPr>
                <w:rFonts w:ascii="Bookman Old Style" w:hAnsi="Bookman Old Style"/>
                <w:color w:val="000000" w:themeColor="text1"/>
                <w:spacing w:val="3"/>
              </w:rPr>
            </w:pPr>
            <w:r w:rsidRPr="00E96033">
              <w:rPr>
                <w:rFonts w:ascii="Bookman Old Style" w:hAnsi="Bookman Old Style"/>
                <w:color w:val="000000" w:themeColor="text1"/>
                <w:spacing w:val="3"/>
              </w:rPr>
              <w:t xml:space="preserve"> B</w:t>
            </w:r>
            <w:r w:rsidRPr="00E96033">
              <w:rPr>
                <w:rFonts w:ascii="Bookman Old Style" w:hAnsi="Bookman Old Style"/>
                <w:color w:val="000000" w:themeColor="text1"/>
                <w:spacing w:val="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-3"/>
              </w:rPr>
              <w:t>S</w:t>
            </w:r>
            <w:r w:rsidRPr="00E96033">
              <w:rPr>
                <w:rFonts w:ascii="Bookman Old Style" w:hAnsi="Bookman Old Style"/>
                <w:color w:val="000000" w:themeColor="text1"/>
                <w:spacing w:val="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-1"/>
              </w:rPr>
              <w:t>E</w:t>
            </w:r>
            <w:r w:rsidRPr="00E96033">
              <w:rPr>
                <w:rFonts w:ascii="Bookman Old Style" w:hAnsi="Bookman Old Style"/>
                <w:color w:val="000000" w:themeColor="text1"/>
                <w:spacing w:val="-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3"/>
              </w:rPr>
              <w:t>B</w:t>
            </w:r>
            <w:r w:rsidRPr="00E96033">
              <w:rPr>
                <w:rFonts w:ascii="Bookman Old Style" w:hAnsi="Bookman Old Style"/>
                <w:color w:val="000000" w:themeColor="text1"/>
              </w:rPr>
              <w:t>,</w:t>
            </w:r>
            <w:r w:rsidRPr="00E96033">
              <w:rPr>
                <w:rFonts w:ascii="Bookman Old Style" w:hAnsi="Bookman Old Style"/>
                <w:color w:val="000000" w:themeColor="text1"/>
                <w:spacing w:val="-2"/>
              </w:rPr>
              <w:t>P</w:t>
            </w:r>
            <w:r w:rsidRPr="00E96033">
              <w:rPr>
                <w:rFonts w:ascii="Bookman Old Style" w:hAnsi="Bookman Old Style"/>
                <w:color w:val="000000" w:themeColor="text1"/>
              </w:rPr>
              <w:t>A</w:t>
            </w:r>
            <w:r w:rsidRPr="00E96033">
              <w:rPr>
                <w:rFonts w:ascii="Bookman Old Style" w:hAnsi="Bookman Old Style"/>
                <w:color w:val="000000" w:themeColor="text1"/>
                <w:spacing w:val="-1"/>
              </w:rPr>
              <w:t>T</w:t>
            </w:r>
            <w:r w:rsidRPr="00E96033">
              <w:rPr>
                <w:rFonts w:ascii="Bookman Old Style" w:hAnsi="Bookman Old Style"/>
                <w:color w:val="000000" w:themeColor="text1"/>
              </w:rPr>
              <w:t>NA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AD61DB" w:rsidP="00792ACF">
            <w:pPr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8"/>
              </w:rPr>
              <w:t xml:space="preserve">          </w:t>
            </w:r>
            <w:r w:rsidR="00792ACF" w:rsidRPr="00E96033">
              <w:rPr>
                <w:color w:val="000000" w:themeColor="text1"/>
                <w:sz w:val="28"/>
                <w:szCs w:val="28"/>
              </w:rPr>
              <w:t>70.2</w:t>
            </w:r>
            <w:r w:rsidR="00C40450" w:rsidRPr="00E96033">
              <w:rPr>
                <w:color w:val="000000" w:themeColor="text1"/>
                <w:sz w:val="28"/>
                <w:szCs w:val="28"/>
              </w:rPr>
              <w:t>%</w:t>
            </w:r>
          </w:p>
          <w:p w:rsidR="00C40450" w:rsidRPr="00E96033" w:rsidRDefault="00C40450" w:rsidP="00C158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40450" w:rsidRPr="00E96033" w:rsidTr="00C158CC">
        <w:trPr>
          <w:trHeight w:hRule="exact" w:val="633"/>
        </w:trPr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340834" w:rsidP="0034083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96033">
              <w:rPr>
                <w:color w:val="000000" w:themeColor="text1"/>
                <w:spacing w:val="1"/>
                <w:sz w:val="24"/>
                <w:szCs w:val="24"/>
              </w:rPr>
              <w:t>High School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C40450" w:rsidP="00C6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w w:val="99"/>
                <w:sz w:val="28"/>
                <w:szCs w:val="28"/>
              </w:rPr>
              <w:t>2012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C40450" w:rsidRPr="00E96033" w:rsidRDefault="00C40450" w:rsidP="00C63605">
            <w:pPr>
              <w:rPr>
                <w:rFonts w:ascii="Bookman Old Style" w:hAnsi="Bookman Old Style"/>
                <w:color w:val="000000" w:themeColor="text1"/>
              </w:rPr>
            </w:pPr>
            <w:r w:rsidRPr="00E96033">
              <w:rPr>
                <w:rFonts w:ascii="Bookman Old Style" w:hAnsi="Bookman Old Style"/>
                <w:color w:val="000000" w:themeColor="text1"/>
                <w:spacing w:val="3"/>
              </w:rPr>
              <w:t xml:space="preserve">  B</w:t>
            </w:r>
            <w:r w:rsidRPr="00E96033">
              <w:rPr>
                <w:rFonts w:ascii="Bookman Old Style" w:hAnsi="Bookman Old Style"/>
                <w:color w:val="000000" w:themeColor="text1"/>
                <w:spacing w:val="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-3"/>
              </w:rPr>
              <w:t>S</w:t>
            </w:r>
            <w:r w:rsidRPr="00E96033">
              <w:rPr>
                <w:rFonts w:ascii="Bookman Old Style" w:hAnsi="Bookman Old Style"/>
                <w:color w:val="000000" w:themeColor="text1"/>
                <w:spacing w:val="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-1"/>
              </w:rPr>
              <w:t>E</w:t>
            </w:r>
            <w:r w:rsidRPr="00E96033">
              <w:rPr>
                <w:rFonts w:ascii="Bookman Old Style" w:hAnsi="Bookman Old Style"/>
                <w:color w:val="000000" w:themeColor="text1"/>
                <w:spacing w:val="-2"/>
              </w:rPr>
              <w:t>.</w:t>
            </w:r>
            <w:r w:rsidRPr="00E96033">
              <w:rPr>
                <w:rFonts w:ascii="Bookman Old Style" w:hAnsi="Bookman Old Style"/>
                <w:color w:val="000000" w:themeColor="text1"/>
                <w:spacing w:val="3"/>
              </w:rPr>
              <w:t>B</w:t>
            </w:r>
            <w:r w:rsidR="005C0B72" w:rsidRPr="00E96033">
              <w:rPr>
                <w:rFonts w:ascii="Bookman Old Style" w:hAnsi="Bookman Old Style"/>
                <w:color w:val="000000" w:themeColor="text1"/>
              </w:rPr>
              <w:t>,</w:t>
            </w:r>
            <w:r w:rsidRPr="00E96033">
              <w:rPr>
                <w:rFonts w:ascii="Bookman Old Style" w:hAnsi="Bookman Old Style"/>
                <w:color w:val="000000" w:themeColor="text1"/>
                <w:spacing w:val="-2"/>
              </w:rPr>
              <w:t>P</w:t>
            </w:r>
            <w:r w:rsidRPr="00E96033">
              <w:rPr>
                <w:rFonts w:ascii="Bookman Old Style" w:hAnsi="Bookman Old Style"/>
                <w:color w:val="000000" w:themeColor="text1"/>
              </w:rPr>
              <w:t>A</w:t>
            </w:r>
            <w:r w:rsidRPr="00E96033">
              <w:rPr>
                <w:rFonts w:ascii="Bookman Old Style" w:hAnsi="Bookman Old Style"/>
                <w:color w:val="000000" w:themeColor="text1"/>
                <w:spacing w:val="-1"/>
              </w:rPr>
              <w:t>T</w:t>
            </w:r>
            <w:r w:rsidRPr="00E96033">
              <w:rPr>
                <w:rFonts w:ascii="Bookman Old Style" w:hAnsi="Bookman Old Style"/>
                <w:color w:val="000000" w:themeColor="text1"/>
              </w:rPr>
              <w:t>NA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C40450" w:rsidRPr="00E96033" w:rsidRDefault="00C40450" w:rsidP="00C158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96033">
              <w:rPr>
                <w:color w:val="000000" w:themeColor="text1"/>
                <w:sz w:val="28"/>
                <w:szCs w:val="28"/>
              </w:rPr>
              <w:t>69.6</w:t>
            </w:r>
            <w:r w:rsidRPr="00E96033">
              <w:rPr>
                <w:color w:val="000000" w:themeColor="text1"/>
                <w:w w:val="99"/>
                <w:sz w:val="28"/>
                <w:szCs w:val="28"/>
              </w:rPr>
              <w:t>%</w:t>
            </w:r>
          </w:p>
        </w:tc>
      </w:tr>
    </w:tbl>
    <w:p w:rsidR="00E96033" w:rsidRDefault="00E96033" w:rsidP="00D1565F">
      <w:pPr>
        <w:tabs>
          <w:tab w:val="left" w:pos="10080"/>
        </w:tabs>
        <w:spacing w:before="60"/>
        <w:jc w:val="both"/>
        <w:rPr>
          <w:rFonts w:ascii="Cambria" w:eastAsia="Cambria" w:hAnsi="Cambria" w:cs="Cambria"/>
          <w:b/>
          <w:color w:val="000000" w:themeColor="text1"/>
          <w:sz w:val="26"/>
          <w:szCs w:val="26"/>
        </w:rPr>
      </w:pPr>
    </w:p>
    <w:p w:rsidR="00DA3A8C" w:rsidRDefault="00DA3A8C" w:rsidP="00D1565F">
      <w:pPr>
        <w:tabs>
          <w:tab w:val="left" w:pos="10080"/>
        </w:tabs>
        <w:spacing w:before="60"/>
        <w:jc w:val="both"/>
        <w:rPr>
          <w:rFonts w:ascii="Cambria" w:eastAsia="Cambria" w:hAnsi="Cambria" w:cs="Cambria"/>
          <w:b/>
          <w:color w:val="000000" w:themeColor="text1"/>
          <w:sz w:val="26"/>
          <w:szCs w:val="26"/>
        </w:rPr>
      </w:pPr>
    </w:p>
    <w:p w:rsidR="00C646A7" w:rsidRPr="00E96033" w:rsidRDefault="00DE5F51" w:rsidP="00D1565F">
      <w:pPr>
        <w:tabs>
          <w:tab w:val="left" w:pos="10080"/>
        </w:tabs>
        <w:spacing w:before="60"/>
        <w:jc w:val="both"/>
        <w:rPr>
          <w:rFonts w:ascii="Cambria" w:eastAsia="Cambria" w:hAnsi="Cambria" w:cs="Cambria"/>
          <w:b/>
          <w:color w:val="000000" w:themeColor="text1"/>
          <w:sz w:val="26"/>
          <w:szCs w:val="26"/>
        </w:rPr>
      </w:pPr>
      <w:r w:rsidRPr="00DE5F51">
        <w:rPr>
          <w:rFonts w:ascii="Cambria" w:eastAsia="Cambria" w:hAnsi="Cambria" w:cs="Cambria"/>
          <w:b/>
          <w:noProof/>
          <w:color w:val="000000" w:themeColor="text1"/>
          <w:spacing w:val="3"/>
          <w:sz w:val="26"/>
          <w:szCs w:val="26"/>
          <w:lang w:val="en-GB" w:eastAsia="en-GB"/>
        </w:rPr>
        <w:pict>
          <v:group id="_x0000_s1088" style="position:absolute;left:0;text-align:left;margin-left:50.15pt;margin-top:1pt;width:493.4pt;height:18pt;z-index:-251640320;mso-position-horizontal-relative:page" coordorigin="1094,22" coordsize="10052,294">
            <v:shape id="_x0000_s1089" style="position:absolute;left:11107;top:32;width:29;height:274" coordorigin="11107,32" coordsize="29,274" path="m11107,306r29,l11136,32r-29,l11107,306xe" fillcolor="#ccc" stroked="f">
              <v:path arrowok="t"/>
            </v:shape>
            <v:shape id="_x0000_s1090" style="position:absolute;left:1104;top:32;width:29;height:274" coordorigin="1104,32" coordsize="29,274" path="m1104,306r29,l1133,32r-29,l1104,306xe" fillcolor="#ccc" stroked="f">
              <v:path arrowok="t"/>
            </v:shape>
            <v:shape id="_x0000_s1091" style="position:absolute;left:1133;top:32;width:9974;height:274" coordorigin="1133,32" coordsize="9974,274" path="m1133,306r9974,l11107,32r-9974,l1133,306xe" fillcolor="#bfbfbf" stroked="f">
              <v:path arrowok="t"/>
            </v:shape>
            <w10:wrap anchorx="page"/>
          </v:group>
        </w:pict>
      </w:r>
      <w:r w:rsidR="00E96033">
        <w:rPr>
          <w:rFonts w:ascii="Cambria" w:eastAsia="Cambria" w:hAnsi="Cambria" w:cs="Cambria"/>
          <w:b/>
          <w:color w:val="000000" w:themeColor="text1"/>
          <w:sz w:val="26"/>
          <w:szCs w:val="26"/>
        </w:rPr>
        <w:t xml:space="preserve"> TECHNICAL/IT SKILLS</w:t>
      </w:r>
    </w:p>
    <w:p w:rsidR="006A1384" w:rsidRPr="00E96033" w:rsidRDefault="006A1384" w:rsidP="00D1565F">
      <w:pPr>
        <w:tabs>
          <w:tab w:val="left" w:pos="10080"/>
        </w:tabs>
        <w:spacing w:before="60"/>
        <w:jc w:val="both"/>
        <w:rPr>
          <w:rFonts w:ascii="Cambria" w:eastAsia="Cambria" w:hAnsi="Cambria" w:cs="Cambria"/>
          <w:color w:val="000000" w:themeColor="text1"/>
          <w:sz w:val="26"/>
          <w:szCs w:val="26"/>
        </w:rPr>
      </w:pPr>
    </w:p>
    <w:p w:rsidR="00C646A7" w:rsidRPr="00E96033" w:rsidRDefault="00C646A7" w:rsidP="00C646A7">
      <w:pPr>
        <w:spacing w:before="2" w:line="100" w:lineRule="exact"/>
        <w:rPr>
          <w:color w:val="000000" w:themeColor="text1"/>
          <w:sz w:val="11"/>
          <w:szCs w:val="11"/>
        </w:rPr>
      </w:pPr>
    </w:p>
    <w:p w:rsidR="00840449" w:rsidRPr="00E96033" w:rsidRDefault="00840449" w:rsidP="009553A9">
      <w:pPr>
        <w:ind w:left="473" w:right="78"/>
        <w:rPr>
          <w:color w:val="000000" w:themeColor="text1"/>
          <w:spacing w:val="1"/>
          <w:sz w:val="24"/>
          <w:szCs w:val="24"/>
        </w:rPr>
      </w:pPr>
      <w:r w:rsidRPr="00456AED">
        <w:rPr>
          <w:b/>
          <w:color w:val="000000" w:themeColor="text1"/>
          <w:spacing w:val="1"/>
          <w:sz w:val="24"/>
          <w:szCs w:val="24"/>
        </w:rPr>
        <w:t xml:space="preserve">Operating System  </w:t>
      </w:r>
      <w:r w:rsidRPr="00456AED">
        <w:rPr>
          <w:b/>
          <w:color w:val="000000" w:themeColor="text1"/>
          <w:spacing w:val="1"/>
          <w:sz w:val="24"/>
          <w:szCs w:val="24"/>
        </w:rPr>
        <w:tab/>
        <w:t xml:space="preserve">           :</w:t>
      </w:r>
      <w:r w:rsidRPr="00E96033">
        <w:rPr>
          <w:color w:val="000000" w:themeColor="text1"/>
          <w:spacing w:val="1"/>
          <w:sz w:val="24"/>
          <w:szCs w:val="24"/>
        </w:rPr>
        <w:t xml:space="preserve"> Window 7, 10.</w:t>
      </w:r>
    </w:p>
    <w:p w:rsidR="00BC696D" w:rsidRPr="00E96033" w:rsidRDefault="00BC696D" w:rsidP="00354083">
      <w:pPr>
        <w:ind w:right="78" w:firstLine="473"/>
        <w:rPr>
          <w:color w:val="000000" w:themeColor="text1"/>
          <w:spacing w:val="1"/>
          <w:sz w:val="24"/>
          <w:szCs w:val="24"/>
        </w:rPr>
      </w:pPr>
      <w:r w:rsidRPr="00456AED">
        <w:rPr>
          <w:b/>
          <w:color w:val="000000" w:themeColor="text1"/>
          <w:spacing w:val="1"/>
          <w:sz w:val="24"/>
          <w:szCs w:val="24"/>
        </w:rPr>
        <w:t>Languages</w:t>
      </w:r>
      <w:r w:rsidR="00840449" w:rsidRPr="00456AED">
        <w:rPr>
          <w:b/>
          <w:color w:val="000000" w:themeColor="text1"/>
          <w:spacing w:val="1"/>
          <w:sz w:val="24"/>
          <w:szCs w:val="24"/>
        </w:rPr>
        <w:t xml:space="preserve">    </w:t>
      </w:r>
      <w:r w:rsidR="009553A9" w:rsidRPr="00456AED">
        <w:rPr>
          <w:b/>
          <w:color w:val="000000" w:themeColor="text1"/>
          <w:spacing w:val="1"/>
          <w:sz w:val="24"/>
          <w:szCs w:val="24"/>
        </w:rPr>
        <w:t xml:space="preserve">     </w:t>
      </w:r>
      <w:r w:rsidR="00354083" w:rsidRPr="00456AED">
        <w:rPr>
          <w:b/>
          <w:color w:val="000000" w:themeColor="text1"/>
          <w:spacing w:val="1"/>
          <w:sz w:val="24"/>
          <w:szCs w:val="24"/>
        </w:rPr>
        <w:t xml:space="preserve">                      </w:t>
      </w:r>
      <w:r w:rsidR="00456AED" w:rsidRPr="00456AED">
        <w:rPr>
          <w:b/>
          <w:color w:val="000000" w:themeColor="text1"/>
          <w:spacing w:val="1"/>
          <w:sz w:val="24"/>
          <w:szCs w:val="24"/>
        </w:rPr>
        <w:t xml:space="preserve"> </w:t>
      </w:r>
      <w:r w:rsidRPr="00456AED">
        <w:rPr>
          <w:b/>
          <w:color w:val="000000" w:themeColor="text1"/>
          <w:spacing w:val="1"/>
          <w:sz w:val="24"/>
          <w:szCs w:val="24"/>
        </w:rPr>
        <w:t>:</w:t>
      </w:r>
      <w:r w:rsidRPr="00E96033">
        <w:rPr>
          <w:color w:val="000000" w:themeColor="text1"/>
          <w:spacing w:val="1"/>
          <w:sz w:val="24"/>
          <w:szCs w:val="24"/>
        </w:rPr>
        <w:t xml:space="preserve"> C</w:t>
      </w:r>
      <w:r w:rsidR="003A3C1F" w:rsidRPr="00E96033">
        <w:rPr>
          <w:color w:val="000000" w:themeColor="text1"/>
          <w:spacing w:val="1"/>
          <w:sz w:val="24"/>
          <w:szCs w:val="24"/>
        </w:rPr>
        <w:t xml:space="preserve">, </w:t>
      </w:r>
      <w:r w:rsidR="00840449" w:rsidRPr="00E96033">
        <w:rPr>
          <w:color w:val="000000" w:themeColor="text1"/>
          <w:spacing w:val="1"/>
          <w:sz w:val="24"/>
          <w:szCs w:val="24"/>
        </w:rPr>
        <w:t>C++, PHP.</w:t>
      </w:r>
    </w:p>
    <w:p w:rsidR="002907DF" w:rsidRPr="00E96033" w:rsidRDefault="002907DF" w:rsidP="009553A9">
      <w:pPr>
        <w:ind w:left="473" w:right="78"/>
        <w:rPr>
          <w:color w:val="000000" w:themeColor="text1"/>
          <w:spacing w:val="1"/>
          <w:sz w:val="24"/>
          <w:szCs w:val="24"/>
        </w:rPr>
      </w:pPr>
      <w:r w:rsidRPr="00456AED">
        <w:rPr>
          <w:b/>
          <w:color w:val="000000" w:themeColor="text1"/>
          <w:spacing w:val="1"/>
          <w:sz w:val="24"/>
          <w:szCs w:val="24"/>
        </w:rPr>
        <w:t>Database</w:t>
      </w:r>
      <w:r w:rsidR="00840449" w:rsidRPr="00456AED">
        <w:rPr>
          <w:b/>
          <w:color w:val="000000" w:themeColor="text1"/>
          <w:spacing w:val="1"/>
          <w:sz w:val="24"/>
          <w:szCs w:val="24"/>
        </w:rPr>
        <w:t xml:space="preserve">        </w:t>
      </w:r>
      <w:r w:rsidR="00840449" w:rsidRPr="00456AED">
        <w:rPr>
          <w:b/>
          <w:color w:val="000000" w:themeColor="text1"/>
          <w:spacing w:val="1"/>
          <w:sz w:val="24"/>
          <w:szCs w:val="24"/>
        </w:rPr>
        <w:tab/>
      </w:r>
      <w:r w:rsidR="00840449" w:rsidRPr="00456AED">
        <w:rPr>
          <w:b/>
          <w:color w:val="000000" w:themeColor="text1"/>
          <w:spacing w:val="1"/>
          <w:sz w:val="24"/>
          <w:szCs w:val="24"/>
        </w:rPr>
        <w:tab/>
      </w:r>
      <w:r w:rsidR="009553A9" w:rsidRPr="00456AED">
        <w:rPr>
          <w:b/>
          <w:color w:val="000000" w:themeColor="text1"/>
          <w:spacing w:val="1"/>
          <w:sz w:val="24"/>
          <w:szCs w:val="24"/>
        </w:rPr>
        <w:t xml:space="preserve">         </w:t>
      </w:r>
      <w:r w:rsidR="00062D41" w:rsidRPr="00456AED">
        <w:rPr>
          <w:b/>
          <w:color w:val="000000" w:themeColor="text1"/>
          <w:spacing w:val="1"/>
          <w:sz w:val="24"/>
          <w:szCs w:val="24"/>
        </w:rPr>
        <w:t xml:space="preserve"> </w:t>
      </w:r>
      <w:r w:rsidR="009553A9" w:rsidRPr="00456AED">
        <w:rPr>
          <w:b/>
          <w:color w:val="000000" w:themeColor="text1"/>
          <w:spacing w:val="1"/>
          <w:sz w:val="24"/>
          <w:szCs w:val="24"/>
        </w:rPr>
        <w:t xml:space="preserve"> </w:t>
      </w:r>
      <w:r w:rsidRPr="00456AED">
        <w:rPr>
          <w:b/>
          <w:color w:val="000000" w:themeColor="text1"/>
          <w:spacing w:val="1"/>
          <w:sz w:val="24"/>
          <w:szCs w:val="24"/>
        </w:rPr>
        <w:t xml:space="preserve">: </w:t>
      </w:r>
      <w:proofErr w:type="spellStart"/>
      <w:r w:rsidRPr="00E96033">
        <w:rPr>
          <w:color w:val="000000" w:themeColor="text1"/>
          <w:spacing w:val="1"/>
          <w:sz w:val="24"/>
          <w:szCs w:val="24"/>
        </w:rPr>
        <w:t>MySQL</w:t>
      </w:r>
      <w:proofErr w:type="spellEnd"/>
      <w:r w:rsidR="00840449" w:rsidRPr="00E96033">
        <w:rPr>
          <w:color w:val="000000" w:themeColor="text1"/>
          <w:spacing w:val="1"/>
          <w:sz w:val="24"/>
          <w:szCs w:val="24"/>
        </w:rPr>
        <w:t>, Oracle.</w:t>
      </w:r>
    </w:p>
    <w:p w:rsidR="00840449" w:rsidRPr="00E96033" w:rsidRDefault="00840449" w:rsidP="009553A9">
      <w:pPr>
        <w:ind w:left="473" w:right="78"/>
        <w:rPr>
          <w:color w:val="000000" w:themeColor="text1"/>
          <w:spacing w:val="1"/>
          <w:sz w:val="24"/>
          <w:szCs w:val="24"/>
        </w:rPr>
      </w:pPr>
      <w:r w:rsidRPr="00456AED">
        <w:rPr>
          <w:b/>
          <w:color w:val="000000" w:themeColor="text1"/>
          <w:spacing w:val="1"/>
          <w:sz w:val="24"/>
          <w:szCs w:val="24"/>
        </w:rPr>
        <w:t>Tool &amp; Utilities</w:t>
      </w:r>
      <w:r w:rsidRPr="00456AED">
        <w:rPr>
          <w:b/>
          <w:color w:val="000000" w:themeColor="text1"/>
          <w:spacing w:val="1"/>
          <w:sz w:val="24"/>
          <w:szCs w:val="24"/>
        </w:rPr>
        <w:tab/>
      </w:r>
      <w:r w:rsidRPr="00456AED">
        <w:rPr>
          <w:b/>
          <w:color w:val="000000" w:themeColor="text1"/>
          <w:spacing w:val="1"/>
          <w:sz w:val="24"/>
          <w:szCs w:val="24"/>
        </w:rPr>
        <w:tab/>
      </w:r>
      <w:r w:rsidR="009553A9" w:rsidRPr="00456AED">
        <w:rPr>
          <w:b/>
          <w:color w:val="000000" w:themeColor="text1"/>
          <w:spacing w:val="1"/>
          <w:sz w:val="24"/>
          <w:szCs w:val="24"/>
        </w:rPr>
        <w:t xml:space="preserve">          </w:t>
      </w:r>
      <w:r w:rsidR="00062D41" w:rsidRPr="00456AED">
        <w:rPr>
          <w:b/>
          <w:color w:val="000000" w:themeColor="text1"/>
          <w:spacing w:val="1"/>
          <w:sz w:val="24"/>
          <w:szCs w:val="24"/>
        </w:rPr>
        <w:t xml:space="preserve"> </w:t>
      </w:r>
      <w:r w:rsidRPr="00456AED">
        <w:rPr>
          <w:b/>
          <w:color w:val="000000" w:themeColor="text1"/>
          <w:spacing w:val="1"/>
          <w:sz w:val="24"/>
          <w:szCs w:val="24"/>
        </w:rPr>
        <w:t>:</w:t>
      </w:r>
      <w:r w:rsidRPr="00E96033">
        <w:rPr>
          <w:color w:val="000000" w:themeColor="text1"/>
          <w:spacing w:val="1"/>
          <w:sz w:val="24"/>
          <w:szCs w:val="24"/>
        </w:rPr>
        <w:t xml:space="preserve"> MS-Office.</w:t>
      </w:r>
    </w:p>
    <w:p w:rsidR="00840449" w:rsidRPr="00E96033" w:rsidRDefault="00840449" w:rsidP="009553A9">
      <w:pPr>
        <w:ind w:left="473" w:right="78"/>
        <w:rPr>
          <w:color w:val="000000" w:themeColor="text1"/>
          <w:spacing w:val="1"/>
          <w:sz w:val="24"/>
          <w:szCs w:val="24"/>
        </w:rPr>
      </w:pPr>
      <w:r w:rsidRPr="00456AED">
        <w:rPr>
          <w:b/>
          <w:color w:val="000000" w:themeColor="text1"/>
          <w:spacing w:val="1"/>
          <w:sz w:val="24"/>
          <w:szCs w:val="24"/>
        </w:rPr>
        <w:t>Web Technologies</w:t>
      </w:r>
      <w:r w:rsidR="009553A9" w:rsidRPr="00456AED">
        <w:rPr>
          <w:b/>
          <w:color w:val="000000" w:themeColor="text1"/>
          <w:spacing w:val="1"/>
          <w:sz w:val="24"/>
          <w:szCs w:val="24"/>
        </w:rPr>
        <w:tab/>
        <w:t xml:space="preserve">          </w:t>
      </w:r>
      <w:r w:rsidR="00062D41" w:rsidRPr="00456AED">
        <w:rPr>
          <w:b/>
          <w:color w:val="000000" w:themeColor="text1"/>
          <w:spacing w:val="1"/>
          <w:sz w:val="24"/>
          <w:szCs w:val="24"/>
        </w:rPr>
        <w:t xml:space="preserve"> </w:t>
      </w:r>
      <w:r w:rsidR="00995A7D" w:rsidRPr="00456AED">
        <w:rPr>
          <w:b/>
          <w:color w:val="000000" w:themeColor="text1"/>
          <w:spacing w:val="1"/>
          <w:sz w:val="24"/>
          <w:szCs w:val="24"/>
        </w:rPr>
        <w:t>:</w:t>
      </w:r>
      <w:r w:rsidR="00995A7D" w:rsidRPr="00E96033">
        <w:rPr>
          <w:color w:val="000000" w:themeColor="text1"/>
          <w:spacing w:val="1"/>
          <w:sz w:val="24"/>
          <w:szCs w:val="24"/>
        </w:rPr>
        <w:t xml:space="preserve"> HTML</w:t>
      </w:r>
      <w:proofErr w:type="gramStart"/>
      <w:r w:rsidR="00995A7D" w:rsidRPr="00E96033">
        <w:rPr>
          <w:color w:val="000000" w:themeColor="text1"/>
          <w:spacing w:val="1"/>
          <w:sz w:val="24"/>
          <w:szCs w:val="24"/>
        </w:rPr>
        <w:t>,CSS</w:t>
      </w:r>
      <w:proofErr w:type="gramEnd"/>
      <w:r w:rsidR="00995A7D" w:rsidRPr="00E96033">
        <w:rPr>
          <w:color w:val="000000" w:themeColor="text1"/>
          <w:spacing w:val="1"/>
          <w:sz w:val="24"/>
          <w:szCs w:val="24"/>
        </w:rPr>
        <w:t>.</w:t>
      </w:r>
      <w:r w:rsidR="00E96033" w:rsidRPr="00E96033">
        <w:rPr>
          <w:rFonts w:ascii="Cambria" w:eastAsia="Cambria" w:hAnsi="Cambria" w:cs="Cambria"/>
          <w:b/>
          <w:color w:val="000000" w:themeColor="text1"/>
          <w:spacing w:val="3"/>
          <w:w w:val="99"/>
          <w:sz w:val="26"/>
          <w:szCs w:val="26"/>
          <w:highlight w:val="lightGray"/>
        </w:rPr>
        <w:t xml:space="preserve"> </w:t>
      </w:r>
    </w:p>
    <w:p w:rsidR="006A1384" w:rsidRPr="00E96033" w:rsidRDefault="006A1384" w:rsidP="009553A9">
      <w:pPr>
        <w:ind w:left="473" w:right="78"/>
        <w:rPr>
          <w:color w:val="000000" w:themeColor="text1"/>
          <w:spacing w:val="1"/>
          <w:sz w:val="24"/>
          <w:szCs w:val="24"/>
        </w:rPr>
      </w:pPr>
    </w:p>
    <w:p w:rsidR="007A6937" w:rsidRPr="00E96033" w:rsidRDefault="00DE5F51" w:rsidP="009553A9">
      <w:pPr>
        <w:pStyle w:val="ListParagraph"/>
        <w:ind w:left="833" w:right="78"/>
        <w:rPr>
          <w:color w:val="000000" w:themeColor="text1"/>
          <w:spacing w:val="1"/>
          <w:sz w:val="24"/>
          <w:szCs w:val="24"/>
        </w:rPr>
      </w:pPr>
      <w:r>
        <w:rPr>
          <w:noProof/>
          <w:color w:val="000000" w:themeColor="text1"/>
          <w:spacing w:val="1"/>
          <w:sz w:val="24"/>
          <w:szCs w:val="24"/>
          <w:lang w:val="en-GB" w:eastAsia="en-GB"/>
        </w:rPr>
        <w:pict>
          <v:group id="_x0000_s1076" style="position:absolute;left:0;text-align:left;margin-left:50.15pt;margin-top:10.3pt;width:503.55pt;height:17.35pt;z-index:-251645440;mso-position-horizontal-relative:page" coordorigin="1094,22" coordsize="10052,298">
            <v:shape id="_x0000_s1077" style="position:absolute;left:11107;top:32;width:29;height:278" coordorigin="11107,32" coordsize="29,278" path="m11107,311r29,l11136,32r-29,l11107,311xe" fillcolor="#ccc" stroked="f">
              <v:path arrowok="t"/>
            </v:shape>
            <v:shape id="_x0000_s1078" style="position:absolute;left:1104;top:32;width:29;height:278" coordorigin="1104,32" coordsize="29,278" path="m1104,311r29,l1133,32r-29,l1104,311xe" fillcolor="#ccc" stroked="f">
              <v:path arrowok="t"/>
            </v:shape>
            <v:shape id="_x0000_s1079" style="position:absolute;left:1133;top:32;width:9974;height:278" coordorigin="1133,32" coordsize="9974,278" path="m1133,311r9974,l11107,32r-9974,l1133,311xe" fillcolor="#bfbfbf" stroked="f">
              <v:path arrowok="t"/>
            </v:shape>
            <w10:wrap anchorx="page"/>
          </v:group>
        </w:pict>
      </w:r>
    </w:p>
    <w:p w:rsidR="007A6937" w:rsidRPr="00E96033" w:rsidRDefault="007A6937" w:rsidP="007A6937">
      <w:pPr>
        <w:ind w:right="78"/>
        <w:rPr>
          <w:b/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b/>
          <w:color w:val="000000" w:themeColor="text1"/>
          <w:spacing w:val="1"/>
          <w:sz w:val="24"/>
          <w:szCs w:val="24"/>
        </w:rPr>
        <w:t>PROJECT:</w:t>
      </w:r>
    </w:p>
    <w:p w:rsidR="007A6937" w:rsidRPr="00E96033" w:rsidRDefault="007A6937" w:rsidP="007A6937">
      <w:pPr>
        <w:ind w:right="78"/>
        <w:rPr>
          <w:color w:val="000000" w:themeColor="text1"/>
          <w:spacing w:val="1"/>
          <w:sz w:val="24"/>
          <w:szCs w:val="24"/>
        </w:rPr>
      </w:pPr>
    </w:p>
    <w:p w:rsidR="007A6937" w:rsidRPr="00E96033" w:rsidRDefault="007A6937" w:rsidP="0060442F">
      <w:pPr>
        <w:pStyle w:val="ListParagraph"/>
        <w:numPr>
          <w:ilvl w:val="0"/>
          <w:numId w:val="16"/>
        </w:num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Project </w:t>
      </w:r>
      <w:r w:rsidR="007139F4" w:rsidRPr="00E96033">
        <w:rPr>
          <w:color w:val="000000" w:themeColor="text1"/>
          <w:spacing w:val="1"/>
          <w:sz w:val="24"/>
          <w:szCs w:val="24"/>
        </w:rPr>
        <w:t xml:space="preserve">Name: Online </w:t>
      </w:r>
      <w:r w:rsidRPr="00E96033">
        <w:rPr>
          <w:color w:val="000000" w:themeColor="text1"/>
          <w:spacing w:val="1"/>
          <w:sz w:val="24"/>
          <w:szCs w:val="24"/>
        </w:rPr>
        <w:t>Examination System</w:t>
      </w:r>
    </w:p>
    <w:p w:rsidR="007A6937" w:rsidRPr="00E96033" w:rsidRDefault="007139F4" w:rsidP="007139F4">
      <w:p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       </w:t>
      </w:r>
      <w:r w:rsidR="00995A7D" w:rsidRPr="00E96033">
        <w:rPr>
          <w:color w:val="000000" w:themeColor="text1"/>
          <w:spacing w:val="1"/>
          <w:sz w:val="24"/>
          <w:szCs w:val="24"/>
        </w:rPr>
        <w:t xml:space="preserve">   </w:t>
      </w:r>
      <w:r w:rsidR="007A6937" w:rsidRPr="00E96033">
        <w:rPr>
          <w:color w:val="000000" w:themeColor="text1"/>
          <w:spacing w:val="1"/>
          <w:sz w:val="24"/>
          <w:szCs w:val="24"/>
        </w:rPr>
        <w:t>Language</w:t>
      </w:r>
      <w:r w:rsidRPr="00E96033">
        <w:rPr>
          <w:color w:val="000000" w:themeColor="text1"/>
          <w:spacing w:val="1"/>
          <w:sz w:val="24"/>
          <w:szCs w:val="24"/>
        </w:rPr>
        <w:t xml:space="preserve">: </w:t>
      </w:r>
      <w:r w:rsidR="007A6937" w:rsidRPr="00E96033">
        <w:rPr>
          <w:color w:val="000000" w:themeColor="text1"/>
          <w:spacing w:val="1"/>
          <w:sz w:val="24"/>
          <w:szCs w:val="24"/>
        </w:rPr>
        <w:t>PHP</w:t>
      </w:r>
      <w:r w:rsidR="00840449" w:rsidRPr="00E96033">
        <w:rPr>
          <w:color w:val="000000" w:themeColor="text1"/>
          <w:spacing w:val="1"/>
          <w:sz w:val="24"/>
          <w:szCs w:val="24"/>
        </w:rPr>
        <w:t>, HTML, CSS</w:t>
      </w:r>
      <w:r w:rsidR="00995A7D" w:rsidRPr="00E96033">
        <w:rPr>
          <w:color w:val="000000" w:themeColor="text1"/>
          <w:spacing w:val="1"/>
          <w:sz w:val="24"/>
          <w:szCs w:val="24"/>
        </w:rPr>
        <w:t>.</w:t>
      </w:r>
    </w:p>
    <w:p w:rsidR="00E96033" w:rsidRDefault="007139F4" w:rsidP="006A1384">
      <w:p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       </w:t>
      </w:r>
      <w:r w:rsidR="00995A7D" w:rsidRPr="00E96033">
        <w:rPr>
          <w:color w:val="000000" w:themeColor="text1"/>
          <w:spacing w:val="1"/>
          <w:sz w:val="24"/>
          <w:szCs w:val="24"/>
        </w:rPr>
        <w:t xml:space="preserve">   </w:t>
      </w:r>
      <w:r w:rsidR="007A6937" w:rsidRPr="00E96033">
        <w:rPr>
          <w:color w:val="000000" w:themeColor="text1"/>
          <w:spacing w:val="1"/>
          <w:sz w:val="24"/>
          <w:szCs w:val="24"/>
        </w:rPr>
        <w:t>Database</w:t>
      </w:r>
      <w:r w:rsidRPr="00E96033">
        <w:rPr>
          <w:color w:val="000000" w:themeColor="text1"/>
          <w:spacing w:val="1"/>
          <w:sz w:val="24"/>
          <w:szCs w:val="24"/>
        </w:rPr>
        <w:t>: MySQL</w:t>
      </w:r>
      <w:r w:rsidR="00E96033">
        <w:rPr>
          <w:color w:val="000000" w:themeColor="text1"/>
          <w:spacing w:val="1"/>
          <w:sz w:val="24"/>
          <w:szCs w:val="24"/>
        </w:rPr>
        <w:t>.</w:t>
      </w:r>
    </w:p>
    <w:p w:rsidR="006A1384" w:rsidRPr="00E96033" w:rsidRDefault="00E96033" w:rsidP="00E96033">
      <w:pPr>
        <w:ind w:right="78" w:firstLine="360"/>
        <w:rPr>
          <w:color w:val="000000" w:themeColor="text1"/>
          <w:spacing w:val="1"/>
          <w:sz w:val="24"/>
          <w:szCs w:val="24"/>
        </w:rPr>
      </w:pPr>
      <w:r>
        <w:rPr>
          <w:color w:val="000000" w:themeColor="text1"/>
          <w:spacing w:val="1"/>
          <w:sz w:val="24"/>
          <w:szCs w:val="24"/>
        </w:rPr>
        <w:t xml:space="preserve">     </w:t>
      </w:r>
      <w:r w:rsidR="006A1384" w:rsidRPr="00E96033">
        <w:rPr>
          <w:color w:val="000000" w:themeColor="text1"/>
          <w:spacing w:val="1"/>
          <w:sz w:val="24"/>
          <w:szCs w:val="24"/>
        </w:rPr>
        <w:t>Duration: 3 Months.</w:t>
      </w:r>
    </w:p>
    <w:p w:rsidR="006A1384" w:rsidRPr="00E96033" w:rsidRDefault="006A1384" w:rsidP="006A1384">
      <w:pPr>
        <w:ind w:right="78"/>
        <w:rPr>
          <w:color w:val="000000" w:themeColor="text1"/>
          <w:spacing w:val="1"/>
          <w:sz w:val="24"/>
          <w:szCs w:val="24"/>
        </w:rPr>
      </w:pPr>
    </w:p>
    <w:p w:rsidR="00E96033" w:rsidRPr="00DA3A8C" w:rsidRDefault="00E96033" w:rsidP="00DA3A8C">
      <w:pPr>
        <w:ind w:right="78"/>
        <w:rPr>
          <w:color w:val="000000" w:themeColor="text1"/>
          <w:spacing w:val="1"/>
          <w:sz w:val="24"/>
          <w:szCs w:val="24"/>
        </w:rPr>
      </w:pPr>
    </w:p>
    <w:p w:rsidR="00DA3A8C" w:rsidRDefault="00DA3A8C" w:rsidP="00E96033">
      <w:pPr>
        <w:pStyle w:val="ListParagraph"/>
        <w:ind w:right="78"/>
        <w:rPr>
          <w:color w:val="000000" w:themeColor="text1"/>
          <w:spacing w:val="1"/>
          <w:sz w:val="24"/>
          <w:szCs w:val="24"/>
        </w:rPr>
      </w:pPr>
    </w:p>
    <w:p w:rsidR="00DA3A8C" w:rsidRDefault="00DA3A8C" w:rsidP="00E96033">
      <w:pPr>
        <w:pStyle w:val="ListParagraph"/>
        <w:ind w:right="78"/>
        <w:rPr>
          <w:color w:val="000000" w:themeColor="text1"/>
          <w:spacing w:val="1"/>
          <w:sz w:val="24"/>
          <w:szCs w:val="24"/>
        </w:rPr>
      </w:pPr>
    </w:p>
    <w:p w:rsidR="00995A7D" w:rsidRPr="00E96033" w:rsidRDefault="00995A7D" w:rsidP="00995A7D">
      <w:pPr>
        <w:pStyle w:val="ListParagraph"/>
        <w:numPr>
          <w:ilvl w:val="0"/>
          <w:numId w:val="14"/>
        </w:num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>Project Name: Student Management System</w:t>
      </w:r>
    </w:p>
    <w:p w:rsidR="00995A7D" w:rsidRPr="00E96033" w:rsidRDefault="00995A7D" w:rsidP="00995A7D">
      <w:pPr>
        <w:ind w:right="78" w:firstLine="720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>Language: PHP, HTML, CSS.</w:t>
      </w:r>
    </w:p>
    <w:p w:rsidR="00995A7D" w:rsidRPr="00E96033" w:rsidRDefault="00995A7D" w:rsidP="00995A7D">
      <w:p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           Database: MySQL.</w:t>
      </w:r>
    </w:p>
    <w:p w:rsidR="00995A7D" w:rsidRPr="00E96033" w:rsidRDefault="00995A7D" w:rsidP="00995A7D">
      <w:pPr>
        <w:ind w:right="78"/>
        <w:rPr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           Duration: 1Months.</w:t>
      </w:r>
    </w:p>
    <w:p w:rsidR="00E96033" w:rsidRPr="00E96033" w:rsidRDefault="00E96033" w:rsidP="00995A7D">
      <w:pPr>
        <w:ind w:right="78"/>
        <w:rPr>
          <w:color w:val="000000" w:themeColor="text1"/>
          <w:spacing w:val="1"/>
          <w:sz w:val="24"/>
          <w:szCs w:val="24"/>
        </w:rPr>
      </w:pPr>
    </w:p>
    <w:p w:rsidR="00E96033" w:rsidRPr="00E96033" w:rsidRDefault="00DE5F51" w:rsidP="00995A7D">
      <w:pPr>
        <w:ind w:right="78"/>
        <w:rPr>
          <w:color w:val="000000" w:themeColor="text1"/>
          <w:spacing w:val="1"/>
          <w:sz w:val="24"/>
          <w:szCs w:val="24"/>
        </w:rPr>
      </w:pPr>
      <w:r w:rsidRPr="00DE5F51">
        <w:rPr>
          <w:noProof/>
          <w:color w:val="000000" w:themeColor="text1"/>
          <w:spacing w:val="-2"/>
          <w:sz w:val="24"/>
          <w:szCs w:val="24"/>
          <w:lang w:val="en-GB" w:eastAsia="en-GB"/>
        </w:rPr>
        <w:pict>
          <v:group id="_x0000_s1084" style="position:absolute;margin-left:51.95pt;margin-top:11.25pt;width:502.6pt;height:17.4pt;z-index:-251641344;mso-position-horizontal-relative:page" coordorigin="1094,22" coordsize="10052,294">
            <v:shape id="_x0000_s1085" style="position:absolute;left:11107;top:32;width:29;height:274" coordorigin="11107,32" coordsize="29,274" path="m11107,306r29,l11136,32r-29,l11107,306xe" fillcolor="#ccc" stroked="f">
              <v:path arrowok="t"/>
            </v:shape>
            <v:shape id="_x0000_s1086" style="position:absolute;left:1104;top:32;width:29;height:274" coordorigin="1104,32" coordsize="29,274" path="m1104,306r29,l1133,32r-29,l1104,306xe" fillcolor="#ccc" stroked="f">
              <v:path arrowok="t"/>
            </v:shape>
            <v:shape id="_x0000_s1087" style="position:absolute;left:1133;top:32;width:9974;height:274" coordorigin="1133,32" coordsize="9974,274" path="m1133,306r9974,l11107,32r-9974,l1133,306xe" fillcolor="#bfbfbf" stroked="f">
              <v:path arrowok="t"/>
            </v:shape>
            <w10:wrap anchorx="page"/>
          </v:group>
        </w:pict>
      </w:r>
    </w:p>
    <w:p w:rsidR="006A1384" w:rsidRPr="00E96033" w:rsidRDefault="00E96033" w:rsidP="00E96033">
      <w:pPr>
        <w:ind w:right="78"/>
        <w:rPr>
          <w:b/>
          <w:color w:val="000000" w:themeColor="text1"/>
          <w:spacing w:val="1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b/>
          <w:color w:val="000000" w:themeColor="text1"/>
          <w:spacing w:val="1"/>
          <w:sz w:val="24"/>
          <w:szCs w:val="24"/>
        </w:rPr>
        <w:t>STRENGTHS:</w:t>
      </w:r>
    </w:p>
    <w:p w:rsidR="00E96033" w:rsidRPr="00E96033" w:rsidRDefault="00E96033" w:rsidP="003E586D">
      <w:pPr>
        <w:spacing w:before="64"/>
        <w:rPr>
          <w:color w:val="000000" w:themeColor="text1"/>
          <w:spacing w:val="1"/>
          <w:sz w:val="24"/>
          <w:szCs w:val="24"/>
        </w:rPr>
      </w:pPr>
    </w:p>
    <w:p w:rsidR="00C646A7" w:rsidRPr="00E96033" w:rsidRDefault="003E586D" w:rsidP="003E586D">
      <w:pPr>
        <w:spacing w:before="64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E96033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Always </w:t>
      </w:r>
      <w:r w:rsidR="002907DF" w:rsidRPr="00E96033">
        <w:rPr>
          <w:rFonts w:ascii="Calibri" w:hAnsi="Calibri" w:cs="Calibri"/>
          <w:color w:val="000000" w:themeColor="text1"/>
          <w:sz w:val="24"/>
          <w:szCs w:val="24"/>
          <w:lang w:val="en-IN"/>
        </w:rPr>
        <w:t>Punctual Never</w:t>
      </w:r>
      <w:r w:rsidRPr="00E96033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put off work,</w:t>
      </w:r>
      <w:r w:rsidR="00CE2D58" w:rsidRPr="00E96033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</w:t>
      </w:r>
      <w:r w:rsidR="00C646A7" w:rsidRPr="00E96033">
        <w:rPr>
          <w:color w:val="000000" w:themeColor="text1"/>
          <w:spacing w:val="-2"/>
          <w:position w:val="-1"/>
          <w:sz w:val="24"/>
          <w:szCs w:val="24"/>
        </w:rPr>
        <w:t>L</w:t>
      </w:r>
      <w:r w:rsidR="00C646A7" w:rsidRPr="00E96033">
        <w:rPr>
          <w:color w:val="000000" w:themeColor="text1"/>
          <w:spacing w:val="-1"/>
          <w:position w:val="-1"/>
          <w:sz w:val="24"/>
          <w:szCs w:val="24"/>
        </w:rPr>
        <w:t>ea</w:t>
      </w:r>
      <w:r w:rsidR="00C646A7" w:rsidRPr="00E96033">
        <w:rPr>
          <w:color w:val="000000" w:themeColor="text1"/>
          <w:position w:val="-1"/>
          <w:sz w:val="24"/>
          <w:szCs w:val="24"/>
        </w:rPr>
        <w:t>d</w:t>
      </w:r>
      <w:r w:rsidR="00C646A7" w:rsidRPr="00E96033">
        <w:rPr>
          <w:color w:val="000000" w:themeColor="text1"/>
          <w:spacing w:val="-1"/>
          <w:position w:val="-1"/>
          <w:sz w:val="24"/>
          <w:szCs w:val="24"/>
        </w:rPr>
        <w:t>e</w:t>
      </w:r>
      <w:r w:rsidR="00C646A7" w:rsidRPr="00E96033">
        <w:rPr>
          <w:color w:val="000000" w:themeColor="text1"/>
          <w:spacing w:val="2"/>
          <w:position w:val="-1"/>
          <w:sz w:val="24"/>
          <w:szCs w:val="24"/>
        </w:rPr>
        <w:t>r</w:t>
      </w:r>
      <w:r w:rsidR="00C646A7" w:rsidRPr="00E96033">
        <w:rPr>
          <w:color w:val="000000" w:themeColor="text1"/>
          <w:spacing w:val="3"/>
          <w:position w:val="-1"/>
          <w:sz w:val="24"/>
          <w:szCs w:val="24"/>
        </w:rPr>
        <w:t>s</w:t>
      </w:r>
      <w:r w:rsidR="00C646A7" w:rsidRPr="00E96033">
        <w:rPr>
          <w:color w:val="000000" w:themeColor="text1"/>
          <w:position w:val="-1"/>
          <w:sz w:val="24"/>
          <w:szCs w:val="24"/>
        </w:rPr>
        <w:t>h</w:t>
      </w:r>
      <w:r w:rsidR="00C646A7" w:rsidRPr="00E96033">
        <w:rPr>
          <w:color w:val="000000" w:themeColor="text1"/>
          <w:spacing w:val="-4"/>
          <w:position w:val="-1"/>
          <w:sz w:val="24"/>
          <w:szCs w:val="24"/>
        </w:rPr>
        <w:t>i</w:t>
      </w:r>
      <w:r w:rsidR="00C646A7" w:rsidRPr="00E96033">
        <w:rPr>
          <w:color w:val="000000" w:themeColor="text1"/>
          <w:position w:val="-1"/>
          <w:sz w:val="24"/>
          <w:szCs w:val="24"/>
        </w:rPr>
        <w:t>p</w:t>
      </w:r>
      <w:r w:rsidR="00C646A7" w:rsidRPr="00E96033">
        <w:rPr>
          <w:color w:val="000000" w:themeColor="text1"/>
          <w:spacing w:val="-7"/>
          <w:position w:val="-1"/>
          <w:sz w:val="24"/>
          <w:szCs w:val="24"/>
        </w:rPr>
        <w:t xml:space="preserve"> </w:t>
      </w:r>
      <w:r w:rsidR="00C646A7" w:rsidRPr="00E96033">
        <w:rPr>
          <w:color w:val="000000" w:themeColor="text1"/>
          <w:position w:val="-1"/>
          <w:sz w:val="24"/>
          <w:szCs w:val="24"/>
        </w:rPr>
        <w:t>Qu</w:t>
      </w:r>
      <w:r w:rsidR="00C646A7" w:rsidRPr="00E96033">
        <w:rPr>
          <w:color w:val="000000" w:themeColor="text1"/>
          <w:spacing w:val="4"/>
          <w:position w:val="-1"/>
          <w:sz w:val="24"/>
          <w:szCs w:val="24"/>
        </w:rPr>
        <w:t>a</w:t>
      </w:r>
      <w:r w:rsidR="00C646A7" w:rsidRPr="00E96033">
        <w:rPr>
          <w:color w:val="000000" w:themeColor="text1"/>
          <w:position w:val="-1"/>
          <w:sz w:val="24"/>
          <w:szCs w:val="24"/>
        </w:rPr>
        <w:t>l</w:t>
      </w:r>
      <w:r w:rsidR="00C646A7" w:rsidRPr="00E96033">
        <w:rPr>
          <w:color w:val="000000" w:themeColor="text1"/>
          <w:spacing w:val="-9"/>
          <w:position w:val="-1"/>
          <w:sz w:val="24"/>
          <w:szCs w:val="24"/>
        </w:rPr>
        <w:t>i</w:t>
      </w:r>
      <w:r w:rsidR="00C646A7" w:rsidRPr="00E96033">
        <w:rPr>
          <w:color w:val="000000" w:themeColor="text1"/>
          <w:spacing w:val="10"/>
          <w:position w:val="-1"/>
          <w:sz w:val="24"/>
          <w:szCs w:val="24"/>
        </w:rPr>
        <w:t>t</w:t>
      </w:r>
      <w:r w:rsidR="00C646A7" w:rsidRPr="00E96033">
        <w:rPr>
          <w:color w:val="000000" w:themeColor="text1"/>
          <w:position w:val="-1"/>
          <w:sz w:val="24"/>
          <w:szCs w:val="24"/>
        </w:rPr>
        <w:t>y</w:t>
      </w:r>
      <w:r w:rsidRPr="00E96033">
        <w:rPr>
          <w:color w:val="000000" w:themeColor="text1"/>
          <w:position w:val="-1"/>
          <w:sz w:val="24"/>
          <w:szCs w:val="24"/>
        </w:rPr>
        <w:t>,</w:t>
      </w:r>
      <w:r w:rsidRPr="00E96033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Adaptable to different working conditions.</w:t>
      </w:r>
    </w:p>
    <w:p w:rsidR="006A1384" w:rsidRPr="00E96033" w:rsidRDefault="006A1384" w:rsidP="003E586D">
      <w:pPr>
        <w:spacing w:before="64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p w:rsidR="00C646A7" w:rsidRPr="00E96033" w:rsidRDefault="00DE5F51" w:rsidP="0056434D">
      <w:pPr>
        <w:spacing w:before="29"/>
        <w:rPr>
          <w:b/>
          <w:color w:val="000000" w:themeColor="text1"/>
          <w:sz w:val="24"/>
          <w:szCs w:val="24"/>
        </w:rPr>
      </w:pPr>
      <w:r w:rsidRPr="00DE5F51">
        <w:rPr>
          <w:color w:val="000000" w:themeColor="text1"/>
        </w:rPr>
        <w:pict>
          <v:group id="_x0000_s1056" style="position:absolute;margin-left:51.45pt;margin-top:1.1pt;width:505.85pt;height:13.25pt;z-index:-251649536;mso-position-horizontal-relative:page" coordorigin="1094,22" coordsize="10052,294">
            <v:shape id="_x0000_s1057" style="position:absolute;left:11107;top:32;width:29;height:274" coordorigin="11107,32" coordsize="29,274" path="m11107,306r29,l11136,32r-29,l11107,306xe" fillcolor="#ccc" stroked="f">
              <v:path arrowok="t"/>
            </v:shape>
            <v:shape id="_x0000_s1058" style="position:absolute;left:1104;top:32;width:29;height:274" coordorigin="1104,32" coordsize="29,274" path="m1104,306r29,l1133,32r-29,l1104,306xe" fillcolor="#ccc" stroked="f">
              <v:path arrowok="t"/>
            </v:shape>
            <v:shape id="_x0000_s1059" style="position:absolute;left:1133;top:32;width:9974;height:274" coordorigin="1133,32" coordsize="9974,274" path="m1133,306r9974,l11107,32r-9974,l1133,306xe" fillcolor="#bfbfbf" stroked="f">
              <v:path arrowok="t"/>
            </v:shape>
            <w10:wrap anchorx="page"/>
          </v:group>
        </w:pict>
      </w:r>
      <w:r w:rsidR="003E586D" w:rsidRPr="00E96033">
        <w:rPr>
          <w:b/>
          <w:color w:val="000000" w:themeColor="text1"/>
          <w:spacing w:val="-2"/>
          <w:sz w:val="24"/>
          <w:szCs w:val="24"/>
        </w:rPr>
        <w:t xml:space="preserve"> </w:t>
      </w:r>
      <w:r w:rsidR="00C646A7" w:rsidRPr="00E96033">
        <w:rPr>
          <w:b/>
          <w:color w:val="000000" w:themeColor="text1"/>
          <w:spacing w:val="-2"/>
          <w:sz w:val="24"/>
          <w:szCs w:val="24"/>
        </w:rPr>
        <w:t>P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E</w:t>
      </w:r>
      <w:r w:rsidR="00C646A7" w:rsidRPr="00E96033">
        <w:rPr>
          <w:b/>
          <w:color w:val="000000" w:themeColor="text1"/>
          <w:sz w:val="24"/>
          <w:szCs w:val="24"/>
        </w:rPr>
        <w:t>R</w:t>
      </w:r>
      <w:r w:rsidR="00C646A7" w:rsidRPr="00E96033">
        <w:rPr>
          <w:b/>
          <w:color w:val="000000" w:themeColor="text1"/>
          <w:spacing w:val="1"/>
          <w:sz w:val="24"/>
          <w:szCs w:val="24"/>
        </w:rPr>
        <w:t>SO</w:t>
      </w:r>
      <w:r w:rsidR="00C646A7" w:rsidRPr="00E96033">
        <w:rPr>
          <w:b/>
          <w:color w:val="000000" w:themeColor="text1"/>
          <w:sz w:val="24"/>
          <w:szCs w:val="24"/>
        </w:rPr>
        <w:t>NAL</w:t>
      </w:r>
      <w:r w:rsidR="00C646A7" w:rsidRPr="00E96033">
        <w:rPr>
          <w:b/>
          <w:color w:val="000000" w:themeColor="text1"/>
          <w:spacing w:val="-13"/>
          <w:sz w:val="24"/>
          <w:szCs w:val="24"/>
        </w:rPr>
        <w:t xml:space="preserve"> </w:t>
      </w:r>
      <w:r w:rsidR="00C646A7" w:rsidRPr="00E96033">
        <w:rPr>
          <w:b/>
          <w:color w:val="000000" w:themeColor="text1"/>
          <w:sz w:val="24"/>
          <w:szCs w:val="24"/>
        </w:rPr>
        <w:t>D</w:t>
      </w:r>
      <w:r w:rsidR="00C646A7" w:rsidRPr="00E96033">
        <w:rPr>
          <w:b/>
          <w:color w:val="000000" w:themeColor="text1"/>
          <w:spacing w:val="3"/>
          <w:sz w:val="24"/>
          <w:szCs w:val="24"/>
        </w:rPr>
        <w:t>E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T</w:t>
      </w:r>
      <w:r w:rsidR="00C646A7" w:rsidRPr="00E96033">
        <w:rPr>
          <w:b/>
          <w:color w:val="000000" w:themeColor="text1"/>
          <w:sz w:val="24"/>
          <w:szCs w:val="24"/>
        </w:rPr>
        <w:t>A</w:t>
      </w:r>
      <w:r w:rsidR="00C646A7" w:rsidRPr="00E96033">
        <w:rPr>
          <w:b/>
          <w:color w:val="000000" w:themeColor="text1"/>
          <w:spacing w:val="-2"/>
          <w:sz w:val="24"/>
          <w:szCs w:val="24"/>
        </w:rPr>
        <w:t>I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L</w:t>
      </w:r>
      <w:r w:rsidR="00C646A7" w:rsidRPr="00E96033">
        <w:rPr>
          <w:b/>
          <w:color w:val="000000" w:themeColor="text1"/>
          <w:spacing w:val="1"/>
          <w:sz w:val="24"/>
          <w:szCs w:val="24"/>
        </w:rPr>
        <w:t>S</w:t>
      </w:r>
      <w:r w:rsidR="00C646A7" w:rsidRPr="00E96033">
        <w:rPr>
          <w:b/>
          <w:color w:val="000000" w:themeColor="text1"/>
          <w:sz w:val="24"/>
          <w:szCs w:val="24"/>
        </w:rPr>
        <w:t>:</w:t>
      </w:r>
    </w:p>
    <w:p w:rsidR="006A1384" w:rsidRPr="00E96033" w:rsidRDefault="006A1384" w:rsidP="0056434D">
      <w:pPr>
        <w:spacing w:before="29"/>
        <w:rPr>
          <w:color w:val="000000" w:themeColor="text1"/>
          <w:sz w:val="24"/>
          <w:szCs w:val="24"/>
        </w:rPr>
      </w:pPr>
    </w:p>
    <w:p w:rsidR="00C646A7" w:rsidRPr="00E96033" w:rsidRDefault="00C646A7" w:rsidP="00C646A7">
      <w:pPr>
        <w:spacing w:before="3" w:line="100" w:lineRule="exact"/>
        <w:rPr>
          <w:color w:val="000000" w:themeColor="text1"/>
          <w:sz w:val="11"/>
          <w:szCs w:val="11"/>
        </w:rPr>
      </w:pPr>
    </w:p>
    <w:p w:rsidR="00C646A7" w:rsidRPr="00E96033" w:rsidRDefault="00C646A7" w:rsidP="00C646A7">
      <w:pPr>
        <w:ind w:left="11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pacing w:val="-3"/>
          <w:sz w:val="24"/>
          <w:szCs w:val="24"/>
        </w:rPr>
        <w:t>F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r</w:t>
      </w:r>
      <w:r w:rsidR="00995A7D" w:rsidRPr="00E96033">
        <w:rPr>
          <w:color w:val="000000" w:themeColor="text1"/>
          <w:sz w:val="24"/>
          <w:szCs w:val="24"/>
        </w:rPr>
        <w:t>’s</w:t>
      </w: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="00995A7D"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4"/>
          <w:sz w:val="24"/>
          <w:szCs w:val="24"/>
        </w:rPr>
        <w:t>m</w:t>
      </w:r>
      <w:r w:rsidRPr="00E96033">
        <w:rPr>
          <w:color w:val="000000" w:themeColor="text1"/>
          <w:sz w:val="24"/>
          <w:szCs w:val="24"/>
        </w:rPr>
        <w:t>e        :</w:t>
      </w:r>
      <w:r w:rsidRPr="00E96033">
        <w:rPr>
          <w:color w:val="000000" w:themeColor="text1"/>
          <w:spacing w:val="3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Narendra kumar singh</w:t>
      </w:r>
      <w:r w:rsidR="00995A7D" w:rsidRPr="00E96033">
        <w:rPr>
          <w:color w:val="000000" w:themeColor="text1"/>
          <w:sz w:val="24"/>
          <w:szCs w:val="24"/>
        </w:rPr>
        <w:t>.</w:t>
      </w:r>
    </w:p>
    <w:p w:rsidR="00792ACF" w:rsidRPr="00E96033" w:rsidRDefault="00792ACF" w:rsidP="00C646A7">
      <w:pPr>
        <w:ind w:left="113"/>
        <w:rPr>
          <w:color w:val="000000" w:themeColor="text1"/>
          <w:sz w:val="24"/>
          <w:szCs w:val="24"/>
        </w:rPr>
      </w:pPr>
    </w:p>
    <w:p w:rsidR="00995A7D" w:rsidRPr="00E96033" w:rsidRDefault="00995A7D" w:rsidP="00C646A7">
      <w:pPr>
        <w:ind w:left="11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z w:val="24"/>
          <w:szCs w:val="24"/>
        </w:rPr>
        <w:t>Mother’s Name      : Gita Devi.</w:t>
      </w:r>
    </w:p>
    <w:p w:rsidR="00792ACF" w:rsidRPr="00E96033" w:rsidRDefault="00792ACF" w:rsidP="00C646A7">
      <w:pPr>
        <w:ind w:left="113"/>
        <w:rPr>
          <w:color w:val="000000" w:themeColor="text1"/>
          <w:sz w:val="24"/>
          <w:szCs w:val="24"/>
        </w:rPr>
      </w:pPr>
    </w:p>
    <w:p w:rsidR="00C646A7" w:rsidRPr="00E96033" w:rsidRDefault="00C646A7" w:rsidP="00C646A7">
      <w:pPr>
        <w:spacing w:before="2"/>
        <w:ind w:left="11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-6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f</w:t>
      </w:r>
      <w:r w:rsidRPr="00E96033">
        <w:rPr>
          <w:color w:val="000000" w:themeColor="text1"/>
          <w:spacing w:val="-7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b</w:t>
      </w:r>
      <w:r w:rsidRPr="00E96033">
        <w:rPr>
          <w:color w:val="000000" w:themeColor="text1"/>
          <w:spacing w:val="-4"/>
          <w:sz w:val="24"/>
          <w:szCs w:val="24"/>
        </w:rPr>
        <w:t>i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 xml:space="preserve">h         </w:t>
      </w:r>
      <w:r w:rsidRPr="00E96033">
        <w:rPr>
          <w:color w:val="000000" w:themeColor="text1"/>
          <w:spacing w:val="59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:</w:t>
      </w:r>
      <w:r w:rsidRPr="00E96033">
        <w:rPr>
          <w:color w:val="000000" w:themeColor="text1"/>
          <w:spacing w:val="3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02/02/1997</w:t>
      </w:r>
    </w:p>
    <w:p w:rsidR="00792ACF" w:rsidRPr="00E96033" w:rsidRDefault="00792ACF" w:rsidP="00C646A7">
      <w:pPr>
        <w:spacing w:before="2"/>
        <w:ind w:left="113"/>
        <w:rPr>
          <w:color w:val="000000" w:themeColor="text1"/>
          <w:sz w:val="24"/>
          <w:szCs w:val="24"/>
        </w:rPr>
      </w:pPr>
    </w:p>
    <w:p w:rsidR="00C646A7" w:rsidRPr="00E96033" w:rsidRDefault="000A63D3" w:rsidP="00C646A7">
      <w:pPr>
        <w:spacing w:line="260" w:lineRule="exact"/>
        <w:ind w:left="113"/>
        <w:rPr>
          <w:color w:val="000000" w:themeColor="text1"/>
          <w:spacing w:val="-2"/>
          <w:sz w:val="24"/>
          <w:szCs w:val="24"/>
        </w:rPr>
      </w:pPr>
      <w:r w:rsidRPr="00E96033">
        <w:rPr>
          <w:color w:val="000000" w:themeColor="text1"/>
          <w:spacing w:val="1"/>
          <w:sz w:val="24"/>
          <w:szCs w:val="24"/>
        </w:rPr>
        <w:t>Gender</w:t>
      </w:r>
      <w:r w:rsidR="00C646A7" w:rsidRPr="00E96033">
        <w:rPr>
          <w:color w:val="000000" w:themeColor="text1"/>
          <w:sz w:val="24"/>
          <w:szCs w:val="24"/>
        </w:rPr>
        <w:t xml:space="preserve">                    :</w:t>
      </w:r>
      <w:r w:rsidR="00C646A7" w:rsidRPr="00E96033">
        <w:rPr>
          <w:color w:val="000000" w:themeColor="text1"/>
          <w:spacing w:val="3"/>
          <w:sz w:val="24"/>
          <w:szCs w:val="24"/>
        </w:rPr>
        <w:t xml:space="preserve"> </w:t>
      </w:r>
      <w:r w:rsidR="00C646A7" w:rsidRPr="00E96033">
        <w:rPr>
          <w:color w:val="000000" w:themeColor="text1"/>
          <w:spacing w:val="-2"/>
          <w:sz w:val="24"/>
          <w:szCs w:val="24"/>
        </w:rPr>
        <w:t>Female</w:t>
      </w:r>
    </w:p>
    <w:p w:rsidR="00792ACF" w:rsidRPr="00E96033" w:rsidRDefault="00792ACF" w:rsidP="00C646A7">
      <w:pPr>
        <w:spacing w:line="260" w:lineRule="exact"/>
        <w:ind w:left="113"/>
        <w:rPr>
          <w:color w:val="000000" w:themeColor="text1"/>
          <w:spacing w:val="-2"/>
          <w:sz w:val="24"/>
          <w:szCs w:val="24"/>
        </w:rPr>
      </w:pPr>
    </w:p>
    <w:p w:rsidR="00792ACF" w:rsidRPr="00E96033" w:rsidRDefault="00792ACF" w:rsidP="00792ACF">
      <w:pPr>
        <w:spacing w:before="7" w:line="260" w:lineRule="exact"/>
        <w:ind w:left="113" w:right="693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z w:val="24"/>
          <w:szCs w:val="24"/>
        </w:rPr>
        <w:t>l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 xml:space="preserve">y            </w:t>
      </w:r>
      <w:r w:rsidRPr="00E96033">
        <w:rPr>
          <w:color w:val="000000" w:themeColor="text1"/>
          <w:spacing w:val="26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:</w:t>
      </w:r>
      <w:r w:rsidRPr="00E96033">
        <w:rPr>
          <w:color w:val="000000" w:themeColor="text1"/>
          <w:spacing w:val="3"/>
          <w:sz w:val="24"/>
          <w:szCs w:val="24"/>
        </w:rPr>
        <w:t xml:space="preserve"> </w:t>
      </w:r>
      <w:r w:rsidRPr="00E96033">
        <w:rPr>
          <w:color w:val="000000" w:themeColor="text1"/>
          <w:spacing w:val="2"/>
          <w:sz w:val="24"/>
          <w:szCs w:val="24"/>
        </w:rPr>
        <w:t>I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pacing w:val="5"/>
          <w:sz w:val="24"/>
          <w:szCs w:val="24"/>
        </w:rPr>
        <w:t>d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4"/>
          <w:sz w:val="24"/>
          <w:szCs w:val="24"/>
        </w:rPr>
        <w:t>n</w:t>
      </w:r>
      <w:r w:rsidRPr="00E96033">
        <w:rPr>
          <w:color w:val="000000" w:themeColor="text1"/>
          <w:sz w:val="24"/>
          <w:szCs w:val="24"/>
        </w:rPr>
        <w:t>.</w:t>
      </w:r>
    </w:p>
    <w:p w:rsidR="00792ACF" w:rsidRPr="00E96033" w:rsidRDefault="00792ACF" w:rsidP="00792ACF">
      <w:pPr>
        <w:spacing w:before="7" w:line="260" w:lineRule="exact"/>
        <w:ind w:left="113" w:right="6933"/>
        <w:rPr>
          <w:color w:val="000000" w:themeColor="text1"/>
          <w:sz w:val="24"/>
          <w:szCs w:val="24"/>
        </w:rPr>
      </w:pPr>
    </w:p>
    <w:p w:rsidR="00456AED" w:rsidRPr="00E96033" w:rsidRDefault="00792ACF" w:rsidP="00456AED">
      <w:pPr>
        <w:spacing w:line="260" w:lineRule="exact"/>
        <w:ind w:left="113"/>
        <w:rPr>
          <w:color w:val="000000" w:themeColor="text1"/>
          <w:position w:val="-1"/>
          <w:sz w:val="24"/>
          <w:szCs w:val="24"/>
        </w:rPr>
      </w:pPr>
      <w:r w:rsidRPr="00E96033">
        <w:rPr>
          <w:color w:val="000000" w:themeColor="text1"/>
          <w:spacing w:val="-2"/>
          <w:position w:val="-1"/>
          <w:sz w:val="24"/>
          <w:szCs w:val="24"/>
        </w:rPr>
        <w:t>L</w:t>
      </w:r>
      <w:r w:rsidRPr="00E96033">
        <w:rPr>
          <w:color w:val="000000" w:themeColor="text1"/>
          <w:spacing w:val="4"/>
          <w:position w:val="-1"/>
          <w:sz w:val="24"/>
          <w:szCs w:val="24"/>
        </w:rPr>
        <w:t>a</w:t>
      </w:r>
      <w:r w:rsidRPr="00E96033">
        <w:rPr>
          <w:color w:val="000000" w:themeColor="text1"/>
          <w:spacing w:val="-5"/>
          <w:position w:val="-1"/>
          <w:sz w:val="24"/>
          <w:szCs w:val="24"/>
        </w:rPr>
        <w:t>n</w:t>
      </w:r>
      <w:r w:rsidRPr="00E96033">
        <w:rPr>
          <w:color w:val="000000" w:themeColor="text1"/>
          <w:position w:val="-1"/>
          <w:sz w:val="24"/>
          <w:szCs w:val="24"/>
        </w:rPr>
        <w:t>gu</w:t>
      </w:r>
      <w:r w:rsidRPr="00E96033">
        <w:rPr>
          <w:color w:val="000000" w:themeColor="text1"/>
          <w:spacing w:val="-1"/>
          <w:position w:val="-1"/>
          <w:sz w:val="24"/>
          <w:szCs w:val="24"/>
        </w:rPr>
        <w:t>a</w:t>
      </w:r>
      <w:r w:rsidRPr="00E96033">
        <w:rPr>
          <w:color w:val="000000" w:themeColor="text1"/>
          <w:position w:val="-1"/>
          <w:sz w:val="24"/>
          <w:szCs w:val="24"/>
        </w:rPr>
        <w:t>ge</w:t>
      </w:r>
      <w:r w:rsidRPr="00E96033">
        <w:rPr>
          <w:color w:val="000000" w:themeColor="text1"/>
          <w:spacing w:val="-6"/>
          <w:position w:val="-1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position w:val="-1"/>
          <w:sz w:val="24"/>
          <w:szCs w:val="24"/>
        </w:rPr>
        <w:t>k</w:t>
      </w:r>
      <w:r w:rsidRPr="00E96033">
        <w:rPr>
          <w:color w:val="000000" w:themeColor="text1"/>
          <w:spacing w:val="-5"/>
          <w:position w:val="-1"/>
          <w:sz w:val="24"/>
          <w:szCs w:val="24"/>
        </w:rPr>
        <w:t>n</w:t>
      </w:r>
      <w:r w:rsidRPr="00E96033">
        <w:rPr>
          <w:color w:val="000000" w:themeColor="text1"/>
          <w:spacing w:val="5"/>
          <w:position w:val="-1"/>
          <w:sz w:val="24"/>
          <w:szCs w:val="24"/>
        </w:rPr>
        <w:t>o</w:t>
      </w:r>
      <w:r w:rsidRPr="00E96033">
        <w:rPr>
          <w:color w:val="000000" w:themeColor="text1"/>
          <w:position w:val="-1"/>
          <w:sz w:val="24"/>
          <w:szCs w:val="24"/>
        </w:rPr>
        <w:t xml:space="preserve">wn  </w:t>
      </w:r>
      <w:r w:rsidRPr="00E96033">
        <w:rPr>
          <w:color w:val="000000" w:themeColor="text1"/>
          <w:spacing w:val="45"/>
          <w:position w:val="-1"/>
          <w:sz w:val="24"/>
          <w:szCs w:val="24"/>
        </w:rPr>
        <w:t xml:space="preserve"> </w:t>
      </w:r>
      <w:r w:rsidRPr="00E96033">
        <w:rPr>
          <w:color w:val="000000" w:themeColor="text1"/>
          <w:position w:val="-1"/>
          <w:sz w:val="24"/>
          <w:szCs w:val="24"/>
        </w:rPr>
        <w:t>:</w:t>
      </w:r>
      <w:r w:rsidRPr="00E96033">
        <w:rPr>
          <w:color w:val="000000" w:themeColor="text1"/>
          <w:spacing w:val="3"/>
          <w:position w:val="-1"/>
          <w:sz w:val="24"/>
          <w:szCs w:val="24"/>
        </w:rPr>
        <w:t xml:space="preserve"> </w:t>
      </w:r>
      <w:r w:rsidRPr="00E96033">
        <w:rPr>
          <w:color w:val="000000" w:themeColor="text1"/>
          <w:spacing w:val="2"/>
          <w:position w:val="-1"/>
          <w:sz w:val="24"/>
          <w:szCs w:val="24"/>
        </w:rPr>
        <w:t>E</w:t>
      </w:r>
      <w:r w:rsidRPr="00E96033">
        <w:rPr>
          <w:color w:val="000000" w:themeColor="text1"/>
          <w:spacing w:val="-5"/>
          <w:position w:val="-1"/>
          <w:sz w:val="24"/>
          <w:szCs w:val="24"/>
        </w:rPr>
        <w:t>n</w:t>
      </w:r>
      <w:r w:rsidRPr="00E96033">
        <w:rPr>
          <w:color w:val="000000" w:themeColor="text1"/>
          <w:spacing w:val="5"/>
          <w:position w:val="-1"/>
          <w:sz w:val="24"/>
          <w:szCs w:val="24"/>
        </w:rPr>
        <w:t>g</w:t>
      </w:r>
      <w:r w:rsidRPr="00E96033">
        <w:rPr>
          <w:color w:val="000000" w:themeColor="text1"/>
          <w:spacing w:val="-4"/>
          <w:position w:val="-1"/>
          <w:sz w:val="24"/>
          <w:szCs w:val="24"/>
        </w:rPr>
        <w:t>li</w:t>
      </w:r>
      <w:r w:rsidRPr="00E96033">
        <w:rPr>
          <w:color w:val="000000" w:themeColor="text1"/>
          <w:spacing w:val="3"/>
          <w:position w:val="-1"/>
          <w:sz w:val="24"/>
          <w:szCs w:val="24"/>
        </w:rPr>
        <w:t>s</w:t>
      </w:r>
      <w:r w:rsidRPr="00E96033">
        <w:rPr>
          <w:color w:val="000000" w:themeColor="text1"/>
          <w:spacing w:val="-5"/>
          <w:position w:val="-1"/>
          <w:sz w:val="24"/>
          <w:szCs w:val="24"/>
        </w:rPr>
        <w:t>h</w:t>
      </w:r>
      <w:r w:rsidR="00456AED">
        <w:rPr>
          <w:color w:val="000000" w:themeColor="text1"/>
          <w:position w:val="-1"/>
          <w:sz w:val="24"/>
          <w:szCs w:val="24"/>
        </w:rPr>
        <w:t xml:space="preserve">, </w:t>
      </w:r>
      <w:r w:rsidRPr="00E96033">
        <w:rPr>
          <w:color w:val="000000" w:themeColor="text1"/>
          <w:spacing w:val="5"/>
          <w:position w:val="-1"/>
          <w:sz w:val="24"/>
          <w:szCs w:val="24"/>
        </w:rPr>
        <w:t>H</w:t>
      </w:r>
      <w:r w:rsidRPr="00E96033">
        <w:rPr>
          <w:color w:val="000000" w:themeColor="text1"/>
          <w:spacing w:val="-4"/>
          <w:position w:val="-1"/>
          <w:sz w:val="24"/>
          <w:szCs w:val="24"/>
        </w:rPr>
        <w:t>i</w:t>
      </w:r>
      <w:r w:rsidRPr="00E96033">
        <w:rPr>
          <w:color w:val="000000" w:themeColor="text1"/>
          <w:spacing w:val="-5"/>
          <w:position w:val="-1"/>
          <w:sz w:val="24"/>
          <w:szCs w:val="24"/>
        </w:rPr>
        <w:t>n</w:t>
      </w:r>
      <w:r w:rsidRPr="00E96033">
        <w:rPr>
          <w:color w:val="000000" w:themeColor="text1"/>
          <w:spacing w:val="5"/>
          <w:position w:val="-1"/>
          <w:sz w:val="24"/>
          <w:szCs w:val="24"/>
        </w:rPr>
        <w:t>d</w:t>
      </w:r>
      <w:r w:rsidRPr="00E96033">
        <w:rPr>
          <w:color w:val="000000" w:themeColor="text1"/>
          <w:spacing w:val="-4"/>
          <w:position w:val="-1"/>
          <w:sz w:val="24"/>
          <w:szCs w:val="24"/>
        </w:rPr>
        <w:t>i</w:t>
      </w:r>
      <w:r w:rsidRPr="00E96033">
        <w:rPr>
          <w:color w:val="000000" w:themeColor="text1"/>
          <w:position w:val="-1"/>
          <w:sz w:val="24"/>
          <w:szCs w:val="24"/>
        </w:rPr>
        <w:t>.</w:t>
      </w:r>
    </w:p>
    <w:p w:rsidR="00792ACF" w:rsidRPr="00E96033" w:rsidRDefault="00792ACF" w:rsidP="00792ACF">
      <w:pPr>
        <w:spacing w:before="7" w:line="260" w:lineRule="exact"/>
        <w:ind w:left="113" w:right="6933"/>
        <w:rPr>
          <w:color w:val="000000" w:themeColor="text1"/>
          <w:spacing w:val="-2"/>
          <w:sz w:val="24"/>
          <w:szCs w:val="24"/>
        </w:rPr>
      </w:pPr>
    </w:p>
    <w:p w:rsidR="00062D41" w:rsidRPr="00E96033" w:rsidRDefault="00062D41" w:rsidP="00062D41">
      <w:pPr>
        <w:spacing w:before="7" w:line="260" w:lineRule="exact"/>
        <w:ind w:right="693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pacing w:val="-2"/>
          <w:sz w:val="24"/>
          <w:szCs w:val="24"/>
        </w:rPr>
        <w:t xml:space="preserve">                                                    </w:t>
      </w:r>
    </w:p>
    <w:p w:rsidR="00792ACF" w:rsidRPr="00E96033" w:rsidRDefault="00456AED" w:rsidP="00792ACF">
      <w:pPr>
        <w:spacing w:line="26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792ACF" w:rsidRPr="00E96033">
        <w:rPr>
          <w:color w:val="000000" w:themeColor="text1"/>
          <w:sz w:val="24"/>
          <w:szCs w:val="24"/>
        </w:rPr>
        <w:t xml:space="preserve">Hobbies &amp; </w:t>
      </w:r>
      <w:r w:rsidR="00AD61DB" w:rsidRPr="00E96033">
        <w:rPr>
          <w:color w:val="000000" w:themeColor="text1"/>
          <w:sz w:val="24"/>
          <w:szCs w:val="24"/>
        </w:rPr>
        <w:t xml:space="preserve">Interest </w:t>
      </w:r>
      <w:r w:rsidR="00D654E9" w:rsidRPr="00E96033">
        <w:rPr>
          <w:color w:val="000000" w:themeColor="text1"/>
          <w:sz w:val="24"/>
          <w:szCs w:val="24"/>
        </w:rPr>
        <w:t xml:space="preserve"> </w:t>
      </w:r>
      <w:r w:rsidR="00AD61DB" w:rsidRPr="00E96033">
        <w:rPr>
          <w:color w:val="000000" w:themeColor="text1"/>
          <w:sz w:val="24"/>
          <w:szCs w:val="24"/>
        </w:rPr>
        <w:t xml:space="preserve"> :</w:t>
      </w:r>
      <w:r w:rsidR="00792ACF" w:rsidRPr="00E96033">
        <w:rPr>
          <w:color w:val="000000" w:themeColor="text1"/>
          <w:sz w:val="24"/>
          <w:szCs w:val="24"/>
        </w:rPr>
        <w:t xml:space="preserve"> Playing Kabaddi and </w:t>
      </w:r>
      <w:r w:rsidR="00AD61DB" w:rsidRPr="00E96033">
        <w:rPr>
          <w:color w:val="000000" w:themeColor="text1"/>
          <w:sz w:val="24"/>
          <w:szCs w:val="24"/>
        </w:rPr>
        <w:t>Travelling, Cooking</w:t>
      </w:r>
      <w:r w:rsidR="00792ACF" w:rsidRPr="00E96033">
        <w:rPr>
          <w:color w:val="000000" w:themeColor="text1"/>
          <w:sz w:val="24"/>
          <w:szCs w:val="24"/>
        </w:rPr>
        <w:t>.</w:t>
      </w:r>
    </w:p>
    <w:p w:rsidR="00792ACF" w:rsidRPr="00E96033" w:rsidRDefault="00792ACF" w:rsidP="00C646A7">
      <w:pPr>
        <w:spacing w:line="260" w:lineRule="exact"/>
        <w:ind w:left="113"/>
        <w:rPr>
          <w:color w:val="000000" w:themeColor="text1"/>
          <w:sz w:val="24"/>
          <w:szCs w:val="24"/>
        </w:rPr>
      </w:pPr>
    </w:p>
    <w:p w:rsidR="000A63D3" w:rsidRPr="00E96033" w:rsidRDefault="00456AED" w:rsidP="00D654E9">
      <w:pPr>
        <w:spacing w:before="2"/>
        <w:rPr>
          <w:color w:val="000000" w:themeColor="text1"/>
          <w:spacing w:val="-4"/>
          <w:sz w:val="24"/>
          <w:szCs w:val="24"/>
        </w:rPr>
      </w:pPr>
      <w:r>
        <w:rPr>
          <w:color w:val="000000" w:themeColor="text1"/>
          <w:spacing w:val="-5"/>
          <w:sz w:val="24"/>
          <w:szCs w:val="24"/>
        </w:rPr>
        <w:t xml:space="preserve">  </w:t>
      </w:r>
      <w:r w:rsidR="00C646A7" w:rsidRPr="00E96033">
        <w:rPr>
          <w:color w:val="000000" w:themeColor="text1"/>
          <w:spacing w:val="-5"/>
          <w:sz w:val="24"/>
          <w:szCs w:val="24"/>
        </w:rPr>
        <w:t>A</w:t>
      </w:r>
      <w:r w:rsidR="00C646A7" w:rsidRPr="00E96033">
        <w:rPr>
          <w:color w:val="000000" w:themeColor="text1"/>
          <w:sz w:val="24"/>
          <w:szCs w:val="24"/>
        </w:rPr>
        <w:t>dd</w:t>
      </w:r>
      <w:r w:rsidR="00C646A7" w:rsidRPr="00E96033">
        <w:rPr>
          <w:color w:val="000000" w:themeColor="text1"/>
          <w:spacing w:val="2"/>
          <w:sz w:val="24"/>
          <w:szCs w:val="24"/>
        </w:rPr>
        <w:t>r</w:t>
      </w:r>
      <w:r w:rsidR="00C646A7" w:rsidRPr="00E96033">
        <w:rPr>
          <w:color w:val="000000" w:themeColor="text1"/>
          <w:spacing w:val="-1"/>
          <w:sz w:val="24"/>
          <w:szCs w:val="24"/>
        </w:rPr>
        <w:t>e</w:t>
      </w:r>
      <w:r w:rsidR="00C646A7" w:rsidRPr="00E96033">
        <w:rPr>
          <w:color w:val="000000" w:themeColor="text1"/>
          <w:spacing w:val="3"/>
          <w:sz w:val="24"/>
          <w:szCs w:val="24"/>
        </w:rPr>
        <w:t>s</w:t>
      </w:r>
      <w:r w:rsidR="00C646A7" w:rsidRPr="00E96033">
        <w:rPr>
          <w:color w:val="000000" w:themeColor="text1"/>
          <w:sz w:val="24"/>
          <w:szCs w:val="24"/>
        </w:rPr>
        <w:t xml:space="preserve">s                 </w:t>
      </w:r>
      <w:r w:rsidR="00C646A7"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="00AD61DB"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="00D654E9"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="00C646A7" w:rsidRPr="00E96033">
        <w:rPr>
          <w:color w:val="000000" w:themeColor="text1"/>
          <w:sz w:val="24"/>
          <w:szCs w:val="24"/>
        </w:rPr>
        <w:t>:</w:t>
      </w:r>
      <w:r w:rsidR="00C646A7" w:rsidRPr="00E96033">
        <w:rPr>
          <w:color w:val="000000" w:themeColor="text1"/>
          <w:spacing w:val="3"/>
          <w:sz w:val="24"/>
          <w:szCs w:val="24"/>
        </w:rPr>
        <w:t xml:space="preserve"> </w:t>
      </w:r>
      <w:r w:rsidR="00C646A7" w:rsidRPr="00E96033">
        <w:rPr>
          <w:color w:val="000000" w:themeColor="text1"/>
          <w:spacing w:val="-5"/>
          <w:sz w:val="24"/>
          <w:szCs w:val="24"/>
        </w:rPr>
        <w:t>A</w:t>
      </w:r>
      <w:r w:rsidR="00C646A7" w:rsidRPr="00E96033">
        <w:rPr>
          <w:color w:val="000000" w:themeColor="text1"/>
          <w:spacing w:val="5"/>
          <w:sz w:val="24"/>
          <w:szCs w:val="24"/>
        </w:rPr>
        <w:t>t</w:t>
      </w:r>
      <w:r w:rsidR="00C646A7" w:rsidRPr="00E96033">
        <w:rPr>
          <w:color w:val="000000" w:themeColor="text1"/>
          <w:spacing w:val="2"/>
          <w:sz w:val="24"/>
          <w:szCs w:val="24"/>
        </w:rPr>
        <w:t>-</w:t>
      </w:r>
      <w:r w:rsidR="000A63D3" w:rsidRPr="00E96033">
        <w:rPr>
          <w:color w:val="000000" w:themeColor="text1"/>
          <w:spacing w:val="-5"/>
          <w:sz w:val="24"/>
          <w:szCs w:val="24"/>
          <w:vertAlign w:val="superscript"/>
        </w:rPr>
        <w:t xml:space="preserve"> </w:t>
      </w:r>
      <w:r w:rsidR="00232C26">
        <w:rPr>
          <w:color w:val="000000" w:themeColor="text1"/>
          <w:sz w:val="24"/>
          <w:szCs w:val="24"/>
        </w:rPr>
        <w:t>Gajrarh, Mohalla</w:t>
      </w:r>
      <w:r w:rsidR="000A63D3" w:rsidRPr="00E96033">
        <w:rPr>
          <w:color w:val="000000" w:themeColor="text1"/>
          <w:sz w:val="24"/>
          <w:szCs w:val="24"/>
        </w:rPr>
        <w:t xml:space="preserve"> </w:t>
      </w:r>
      <w:r w:rsidR="00C646A7" w:rsidRPr="00E96033">
        <w:rPr>
          <w:color w:val="000000" w:themeColor="text1"/>
          <w:sz w:val="24"/>
          <w:szCs w:val="24"/>
        </w:rPr>
        <w:t>Gaurakshani</w:t>
      </w:r>
      <w:r w:rsidR="00232C26" w:rsidRPr="00E96033">
        <w:rPr>
          <w:color w:val="000000" w:themeColor="text1"/>
          <w:sz w:val="24"/>
          <w:szCs w:val="24"/>
        </w:rPr>
        <w:t>,</w:t>
      </w:r>
      <w:r w:rsidR="00232C26" w:rsidRPr="00E96033">
        <w:rPr>
          <w:color w:val="000000" w:themeColor="text1"/>
          <w:spacing w:val="-4"/>
          <w:sz w:val="24"/>
          <w:szCs w:val="24"/>
        </w:rPr>
        <w:t xml:space="preserve"> Sasaram</w:t>
      </w:r>
    </w:p>
    <w:p w:rsidR="00D804CD" w:rsidRDefault="000A63D3" w:rsidP="000A63D3">
      <w:pPr>
        <w:spacing w:before="2"/>
        <w:ind w:left="113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pacing w:val="-4"/>
          <w:sz w:val="24"/>
          <w:szCs w:val="24"/>
        </w:rPr>
        <w:t xml:space="preserve">                           </w:t>
      </w:r>
      <w:r w:rsidRPr="00E96033">
        <w:rPr>
          <w:color w:val="000000" w:themeColor="text1"/>
          <w:sz w:val="24"/>
          <w:szCs w:val="24"/>
        </w:rPr>
        <w:t xml:space="preserve">        </w:t>
      </w:r>
      <w:r w:rsidR="00AD61DB" w:rsidRPr="00E96033">
        <w:rPr>
          <w:color w:val="000000" w:themeColor="text1"/>
          <w:sz w:val="24"/>
          <w:szCs w:val="24"/>
        </w:rPr>
        <w:t xml:space="preserve"> </w:t>
      </w:r>
      <w:r w:rsidR="00D804CD">
        <w:rPr>
          <w:color w:val="000000" w:themeColor="text1"/>
          <w:sz w:val="24"/>
          <w:szCs w:val="24"/>
        </w:rPr>
        <w:t xml:space="preserve"> </w:t>
      </w:r>
      <w:r w:rsidRPr="00E96033">
        <w:rPr>
          <w:color w:val="000000" w:themeColor="text1"/>
          <w:spacing w:val="1"/>
          <w:sz w:val="24"/>
          <w:szCs w:val="24"/>
        </w:rPr>
        <w:t>PO-</w:t>
      </w:r>
      <w:proofErr w:type="spellStart"/>
      <w:r w:rsidRPr="00E96033">
        <w:rPr>
          <w:color w:val="000000" w:themeColor="text1"/>
          <w:spacing w:val="1"/>
          <w:sz w:val="24"/>
          <w:szCs w:val="24"/>
        </w:rPr>
        <w:t>Sasaram</w:t>
      </w:r>
      <w:proofErr w:type="spellEnd"/>
      <w:r w:rsidRPr="00E96033">
        <w:rPr>
          <w:color w:val="000000" w:themeColor="text1"/>
          <w:spacing w:val="1"/>
          <w:sz w:val="24"/>
          <w:szCs w:val="24"/>
        </w:rPr>
        <w:t>,</w:t>
      </w:r>
      <w:r w:rsidR="00AD61DB" w:rsidRPr="00E96033">
        <w:rPr>
          <w:color w:val="000000" w:themeColor="text1"/>
          <w:spacing w:val="1"/>
          <w:sz w:val="24"/>
          <w:szCs w:val="24"/>
        </w:rPr>
        <w:t xml:space="preserve"> </w:t>
      </w:r>
      <w:r w:rsidR="00C646A7" w:rsidRPr="00E96033">
        <w:rPr>
          <w:color w:val="000000" w:themeColor="text1"/>
          <w:spacing w:val="1"/>
          <w:sz w:val="24"/>
          <w:szCs w:val="24"/>
        </w:rPr>
        <w:t>PS</w:t>
      </w:r>
      <w:r w:rsidR="00C646A7" w:rsidRPr="00E96033">
        <w:rPr>
          <w:color w:val="000000" w:themeColor="text1"/>
          <w:spacing w:val="2"/>
          <w:sz w:val="24"/>
          <w:szCs w:val="24"/>
        </w:rPr>
        <w:t>-</w:t>
      </w:r>
      <w:proofErr w:type="spellStart"/>
      <w:r w:rsidR="00C646A7" w:rsidRPr="00E96033">
        <w:rPr>
          <w:color w:val="000000" w:themeColor="text1"/>
          <w:spacing w:val="-5"/>
          <w:sz w:val="24"/>
          <w:szCs w:val="24"/>
        </w:rPr>
        <w:t>Sasaram</w:t>
      </w:r>
      <w:proofErr w:type="spellEnd"/>
      <w:r w:rsidR="00C646A7" w:rsidRPr="00E96033">
        <w:rPr>
          <w:color w:val="000000" w:themeColor="text1"/>
          <w:sz w:val="24"/>
          <w:szCs w:val="24"/>
        </w:rPr>
        <w:t>,</w:t>
      </w:r>
      <w:r w:rsidR="00C646A7" w:rsidRPr="00E96033">
        <w:rPr>
          <w:color w:val="000000" w:themeColor="text1"/>
          <w:spacing w:val="-3"/>
          <w:sz w:val="24"/>
          <w:szCs w:val="24"/>
        </w:rPr>
        <w:t xml:space="preserve"> </w:t>
      </w:r>
      <w:r w:rsidR="00C646A7" w:rsidRPr="00E96033">
        <w:rPr>
          <w:color w:val="000000" w:themeColor="text1"/>
          <w:spacing w:val="5"/>
          <w:sz w:val="24"/>
          <w:szCs w:val="24"/>
        </w:rPr>
        <w:t>D</w:t>
      </w:r>
      <w:r w:rsidR="00C646A7" w:rsidRPr="00E96033">
        <w:rPr>
          <w:color w:val="000000" w:themeColor="text1"/>
          <w:spacing w:val="-9"/>
          <w:sz w:val="24"/>
          <w:szCs w:val="24"/>
        </w:rPr>
        <w:t>i</w:t>
      </w:r>
      <w:r w:rsidR="00C646A7" w:rsidRPr="00E96033">
        <w:rPr>
          <w:color w:val="000000" w:themeColor="text1"/>
          <w:spacing w:val="-2"/>
          <w:sz w:val="24"/>
          <w:szCs w:val="24"/>
        </w:rPr>
        <w:t>s</w:t>
      </w:r>
      <w:r w:rsidR="00C646A7" w:rsidRPr="00E96033">
        <w:rPr>
          <w:color w:val="000000" w:themeColor="text1"/>
          <w:spacing w:val="6"/>
          <w:sz w:val="24"/>
          <w:szCs w:val="24"/>
        </w:rPr>
        <w:t>t</w:t>
      </w:r>
      <w:r w:rsidR="00C646A7" w:rsidRPr="00E96033">
        <w:rPr>
          <w:color w:val="000000" w:themeColor="text1"/>
          <w:spacing w:val="2"/>
          <w:sz w:val="24"/>
          <w:szCs w:val="24"/>
        </w:rPr>
        <w:t>-</w:t>
      </w:r>
      <w:proofErr w:type="spellStart"/>
      <w:r w:rsidR="00C646A7" w:rsidRPr="00E96033">
        <w:rPr>
          <w:color w:val="000000" w:themeColor="text1"/>
          <w:spacing w:val="-2"/>
          <w:sz w:val="24"/>
          <w:szCs w:val="24"/>
        </w:rPr>
        <w:t>Rohtas</w:t>
      </w:r>
      <w:proofErr w:type="spellEnd"/>
      <w:r w:rsidR="00C646A7" w:rsidRPr="00E96033">
        <w:rPr>
          <w:color w:val="000000" w:themeColor="text1"/>
          <w:spacing w:val="-9"/>
          <w:sz w:val="24"/>
          <w:szCs w:val="24"/>
        </w:rPr>
        <w:t xml:space="preserve"> </w:t>
      </w:r>
      <w:r w:rsidR="00C646A7" w:rsidRPr="00E96033">
        <w:rPr>
          <w:color w:val="000000" w:themeColor="text1"/>
          <w:spacing w:val="-3"/>
          <w:sz w:val="24"/>
          <w:szCs w:val="24"/>
        </w:rPr>
        <w:t>(</w:t>
      </w:r>
      <w:r w:rsidR="00C646A7" w:rsidRPr="00E96033">
        <w:rPr>
          <w:color w:val="000000" w:themeColor="text1"/>
          <w:spacing w:val="3"/>
          <w:sz w:val="24"/>
          <w:szCs w:val="24"/>
        </w:rPr>
        <w:t>B</w:t>
      </w:r>
      <w:r w:rsidR="00C646A7" w:rsidRPr="00E96033">
        <w:rPr>
          <w:color w:val="000000" w:themeColor="text1"/>
          <w:spacing w:val="-4"/>
          <w:sz w:val="24"/>
          <w:szCs w:val="24"/>
        </w:rPr>
        <w:t>i</w:t>
      </w:r>
      <w:r w:rsidR="00C646A7" w:rsidRPr="00E96033">
        <w:rPr>
          <w:color w:val="000000" w:themeColor="text1"/>
          <w:spacing w:val="-5"/>
          <w:sz w:val="24"/>
          <w:szCs w:val="24"/>
        </w:rPr>
        <w:t>h</w:t>
      </w:r>
      <w:r w:rsidR="00C646A7" w:rsidRPr="00E96033">
        <w:rPr>
          <w:color w:val="000000" w:themeColor="text1"/>
          <w:spacing w:val="-1"/>
          <w:sz w:val="24"/>
          <w:szCs w:val="24"/>
        </w:rPr>
        <w:t>a</w:t>
      </w:r>
      <w:r w:rsidR="00C646A7" w:rsidRPr="00E96033">
        <w:rPr>
          <w:color w:val="000000" w:themeColor="text1"/>
          <w:spacing w:val="2"/>
          <w:sz w:val="24"/>
          <w:szCs w:val="24"/>
        </w:rPr>
        <w:t>r</w:t>
      </w:r>
      <w:r w:rsidR="00792ACF" w:rsidRPr="00E96033">
        <w:rPr>
          <w:color w:val="000000" w:themeColor="text1"/>
          <w:sz w:val="24"/>
          <w:szCs w:val="24"/>
        </w:rPr>
        <w:t xml:space="preserve">), </w:t>
      </w:r>
    </w:p>
    <w:p w:rsidR="00C646A7" w:rsidRPr="00E96033" w:rsidRDefault="00D804CD" w:rsidP="00D804CD">
      <w:pPr>
        <w:spacing w:before="2"/>
        <w:ind w:left="1553" w:firstLine="60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Pin Code: </w:t>
      </w:r>
      <w:r w:rsidR="00792ACF" w:rsidRPr="00E96033">
        <w:rPr>
          <w:color w:val="000000" w:themeColor="text1"/>
          <w:sz w:val="24"/>
          <w:szCs w:val="24"/>
        </w:rPr>
        <w:t>82</w:t>
      </w:r>
      <w:r w:rsidR="00C646A7" w:rsidRPr="00E96033">
        <w:rPr>
          <w:color w:val="000000" w:themeColor="text1"/>
          <w:sz w:val="24"/>
          <w:szCs w:val="24"/>
        </w:rPr>
        <w:t>1</w:t>
      </w:r>
      <w:r w:rsidR="00792ACF" w:rsidRPr="00E96033">
        <w:rPr>
          <w:color w:val="000000" w:themeColor="text1"/>
          <w:sz w:val="24"/>
          <w:szCs w:val="24"/>
        </w:rPr>
        <w:t>1</w:t>
      </w:r>
      <w:r w:rsidR="00C646A7" w:rsidRPr="00E96033">
        <w:rPr>
          <w:color w:val="000000" w:themeColor="text1"/>
          <w:sz w:val="24"/>
          <w:szCs w:val="24"/>
        </w:rPr>
        <w:t>15.</w:t>
      </w:r>
    </w:p>
    <w:p w:rsidR="002907DF" w:rsidRPr="00E96033" w:rsidRDefault="002907DF" w:rsidP="00792ACF">
      <w:pPr>
        <w:spacing w:before="7" w:line="260" w:lineRule="exact"/>
        <w:ind w:left="113" w:right="6933"/>
        <w:rPr>
          <w:b/>
          <w:color w:val="000000" w:themeColor="text1"/>
          <w:sz w:val="24"/>
          <w:szCs w:val="24"/>
        </w:rPr>
      </w:pPr>
    </w:p>
    <w:p w:rsidR="002907DF" w:rsidRPr="00E96033" w:rsidRDefault="002907DF" w:rsidP="00C646A7">
      <w:pPr>
        <w:spacing w:before="29"/>
        <w:ind w:left="113" w:right="8176"/>
        <w:jc w:val="both"/>
        <w:rPr>
          <w:b/>
          <w:color w:val="000000" w:themeColor="text1"/>
          <w:sz w:val="24"/>
          <w:szCs w:val="24"/>
        </w:rPr>
      </w:pPr>
    </w:p>
    <w:p w:rsidR="002907DF" w:rsidRPr="00E96033" w:rsidRDefault="002907DF" w:rsidP="00C646A7">
      <w:pPr>
        <w:spacing w:before="29"/>
        <w:ind w:left="113" w:right="8176"/>
        <w:jc w:val="both"/>
        <w:rPr>
          <w:b/>
          <w:color w:val="000000" w:themeColor="text1"/>
          <w:sz w:val="24"/>
          <w:szCs w:val="24"/>
        </w:rPr>
      </w:pPr>
    </w:p>
    <w:p w:rsidR="00C646A7" w:rsidRDefault="00DE5F51" w:rsidP="00C646A7">
      <w:pPr>
        <w:spacing w:before="29"/>
        <w:ind w:left="113" w:right="8176"/>
        <w:jc w:val="both"/>
        <w:rPr>
          <w:b/>
          <w:color w:val="000000" w:themeColor="text1"/>
          <w:sz w:val="24"/>
          <w:szCs w:val="24"/>
        </w:rPr>
      </w:pPr>
      <w:r w:rsidRPr="00DE5F51">
        <w:rPr>
          <w:color w:val="000000" w:themeColor="text1"/>
        </w:rPr>
        <w:pict>
          <v:group id="_x0000_s1060" style="position:absolute;left:0;text-align:left;margin-left:54.7pt;margin-top:1.1pt;width:502.6pt;height:14.7pt;z-index:-251648512;mso-position-horizontal-relative:page" coordorigin="1094,22" coordsize="10052,294">
            <v:shape id="_x0000_s1061" style="position:absolute;left:11107;top:32;width:29;height:274" coordorigin="11107,32" coordsize="29,274" path="m11107,306r29,l11136,32r-29,l11107,306xe" fillcolor="#ccc" stroked="f">
              <v:path arrowok="t"/>
            </v:shape>
            <v:shape id="_x0000_s1062" style="position:absolute;left:1104;top:32;width:29;height:274" coordorigin="1104,32" coordsize="29,274" path="m1104,306r29,l1133,32r-29,l1104,306xe" fillcolor="#ccc" stroked="f">
              <v:path arrowok="t"/>
            </v:shape>
            <v:shape id="_x0000_s1063" style="position:absolute;left:1133;top:32;width:9974;height:274" coordorigin="1133,32" coordsize="9974,274" path="m1133,306r9974,l11107,32r-9974,l1133,306xe" fillcolor="#bfbfbf" stroked="f">
              <v:path arrowok="t"/>
            </v:shape>
            <w10:wrap anchorx="page"/>
          </v:group>
        </w:pict>
      </w:r>
      <w:r w:rsidR="00C646A7" w:rsidRPr="00E96033">
        <w:rPr>
          <w:b/>
          <w:color w:val="000000" w:themeColor="text1"/>
          <w:sz w:val="24"/>
          <w:szCs w:val="24"/>
        </w:rPr>
        <w:t>D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E</w:t>
      </w:r>
      <w:r w:rsidR="00C646A7" w:rsidRPr="00E96033">
        <w:rPr>
          <w:b/>
          <w:color w:val="000000" w:themeColor="text1"/>
          <w:sz w:val="24"/>
          <w:szCs w:val="24"/>
        </w:rPr>
        <w:t>C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LA</w:t>
      </w:r>
      <w:r w:rsidR="00C646A7" w:rsidRPr="00E96033">
        <w:rPr>
          <w:b/>
          <w:color w:val="000000" w:themeColor="text1"/>
          <w:sz w:val="24"/>
          <w:szCs w:val="24"/>
        </w:rPr>
        <w:t>R</w:t>
      </w:r>
      <w:r w:rsidR="00C646A7" w:rsidRPr="00E96033">
        <w:rPr>
          <w:b/>
          <w:color w:val="000000" w:themeColor="text1"/>
          <w:spacing w:val="5"/>
          <w:sz w:val="24"/>
          <w:szCs w:val="24"/>
        </w:rPr>
        <w:t>A</w:t>
      </w:r>
      <w:r w:rsidR="00C646A7" w:rsidRPr="00E96033">
        <w:rPr>
          <w:b/>
          <w:color w:val="000000" w:themeColor="text1"/>
          <w:spacing w:val="-1"/>
          <w:sz w:val="24"/>
          <w:szCs w:val="24"/>
        </w:rPr>
        <w:t>T</w:t>
      </w:r>
      <w:r w:rsidR="00C646A7" w:rsidRPr="00E96033">
        <w:rPr>
          <w:b/>
          <w:color w:val="000000" w:themeColor="text1"/>
          <w:spacing w:val="-2"/>
          <w:sz w:val="24"/>
          <w:szCs w:val="24"/>
        </w:rPr>
        <w:t>I</w:t>
      </w:r>
      <w:r w:rsidR="00C646A7" w:rsidRPr="00E96033">
        <w:rPr>
          <w:b/>
          <w:color w:val="000000" w:themeColor="text1"/>
          <w:spacing w:val="1"/>
          <w:sz w:val="24"/>
          <w:szCs w:val="24"/>
        </w:rPr>
        <w:t>O</w:t>
      </w:r>
      <w:r w:rsidR="00C646A7" w:rsidRPr="00E96033">
        <w:rPr>
          <w:b/>
          <w:color w:val="000000" w:themeColor="text1"/>
          <w:sz w:val="24"/>
          <w:szCs w:val="24"/>
        </w:rPr>
        <w:t>N:</w:t>
      </w:r>
    </w:p>
    <w:p w:rsidR="00456AED" w:rsidRPr="00E96033" w:rsidRDefault="00456AED" w:rsidP="00C646A7">
      <w:pPr>
        <w:spacing w:before="29"/>
        <w:ind w:left="113" w:right="8176"/>
        <w:jc w:val="both"/>
        <w:rPr>
          <w:color w:val="000000" w:themeColor="text1"/>
          <w:sz w:val="24"/>
          <w:szCs w:val="24"/>
        </w:rPr>
      </w:pPr>
    </w:p>
    <w:p w:rsidR="00C646A7" w:rsidRPr="00E96033" w:rsidRDefault="00C646A7" w:rsidP="00C646A7">
      <w:pPr>
        <w:spacing w:before="3" w:line="100" w:lineRule="exact"/>
        <w:rPr>
          <w:color w:val="000000" w:themeColor="text1"/>
          <w:sz w:val="11"/>
          <w:szCs w:val="11"/>
        </w:rPr>
      </w:pPr>
    </w:p>
    <w:p w:rsidR="0056434D" w:rsidRPr="00E96033" w:rsidRDefault="00C646A7" w:rsidP="0056434D">
      <w:pPr>
        <w:ind w:left="113" w:right="69"/>
        <w:jc w:val="both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z w:val="24"/>
          <w:szCs w:val="24"/>
        </w:rPr>
        <w:t>I</w:t>
      </w:r>
      <w:r w:rsidRPr="00E96033">
        <w:rPr>
          <w:color w:val="000000" w:themeColor="text1"/>
          <w:spacing w:val="10"/>
          <w:sz w:val="24"/>
          <w:szCs w:val="24"/>
        </w:rPr>
        <w:t xml:space="preserve"> 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pacing w:val="4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by d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pacing w:val="4"/>
          <w:sz w:val="24"/>
          <w:szCs w:val="24"/>
        </w:rPr>
        <w:t>c</w:t>
      </w:r>
      <w:r w:rsidRPr="00E96033">
        <w:rPr>
          <w:color w:val="000000" w:themeColor="text1"/>
          <w:spacing w:val="-4"/>
          <w:sz w:val="24"/>
          <w:szCs w:val="24"/>
        </w:rPr>
        <w:t>l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5"/>
          <w:sz w:val="24"/>
          <w:szCs w:val="24"/>
        </w:rPr>
        <w:t xml:space="preserve"> t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z w:val="24"/>
          <w:szCs w:val="24"/>
        </w:rPr>
        <w:t>t</w:t>
      </w:r>
      <w:r w:rsidRPr="00E96033">
        <w:rPr>
          <w:color w:val="000000" w:themeColor="text1"/>
          <w:spacing w:val="13"/>
          <w:sz w:val="24"/>
          <w:szCs w:val="24"/>
        </w:rPr>
        <w:t xml:space="preserve"> 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-5"/>
          <w:sz w:val="24"/>
          <w:szCs w:val="24"/>
        </w:rPr>
        <w:t>b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-5"/>
          <w:sz w:val="24"/>
          <w:szCs w:val="24"/>
        </w:rPr>
        <w:t>v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5"/>
          <w:sz w:val="24"/>
          <w:szCs w:val="24"/>
        </w:rPr>
        <w:t xml:space="preserve"> </w:t>
      </w:r>
      <w:r w:rsidRPr="00E96033">
        <w:rPr>
          <w:color w:val="000000" w:themeColor="text1"/>
          <w:spacing w:val="-2"/>
          <w:sz w:val="24"/>
          <w:szCs w:val="24"/>
        </w:rPr>
        <w:t>s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1"/>
          <w:sz w:val="24"/>
          <w:szCs w:val="24"/>
        </w:rPr>
        <w:t>a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6"/>
          <w:sz w:val="24"/>
          <w:szCs w:val="24"/>
        </w:rPr>
        <w:t xml:space="preserve"> </w:t>
      </w:r>
      <w:r w:rsidRPr="00E96033">
        <w:rPr>
          <w:color w:val="000000" w:themeColor="text1"/>
          <w:spacing w:val="-8"/>
          <w:sz w:val="24"/>
          <w:szCs w:val="24"/>
        </w:rPr>
        <w:t>f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1"/>
          <w:sz w:val="24"/>
          <w:szCs w:val="24"/>
        </w:rPr>
        <w:t>c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>s</w:t>
      </w:r>
      <w:r w:rsidRPr="00E96033">
        <w:rPr>
          <w:color w:val="000000" w:themeColor="text1"/>
          <w:spacing w:val="5"/>
          <w:sz w:val="24"/>
          <w:szCs w:val="24"/>
        </w:rPr>
        <w:t xml:space="preserve"> 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8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t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ue to</w:t>
      </w:r>
      <w:r w:rsidRPr="00E96033">
        <w:rPr>
          <w:color w:val="000000" w:themeColor="text1"/>
          <w:spacing w:val="7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7"/>
          <w:sz w:val="24"/>
          <w:szCs w:val="24"/>
        </w:rPr>
        <w:t xml:space="preserve"> </w:t>
      </w:r>
      <w:r w:rsidRPr="00E96033">
        <w:rPr>
          <w:color w:val="000000" w:themeColor="text1"/>
          <w:spacing w:val="-5"/>
          <w:sz w:val="24"/>
          <w:szCs w:val="24"/>
        </w:rPr>
        <w:t>b</w:t>
      </w:r>
      <w:r w:rsidRPr="00E96033">
        <w:rPr>
          <w:color w:val="000000" w:themeColor="text1"/>
          <w:spacing w:val="4"/>
          <w:sz w:val="24"/>
          <w:szCs w:val="24"/>
        </w:rPr>
        <w:t>e</w:t>
      </w:r>
      <w:r w:rsidRPr="00E96033">
        <w:rPr>
          <w:color w:val="000000" w:themeColor="text1"/>
          <w:spacing w:val="1"/>
          <w:sz w:val="24"/>
          <w:szCs w:val="24"/>
        </w:rPr>
        <w:t>s</w:t>
      </w:r>
      <w:r w:rsidRPr="00E96033">
        <w:rPr>
          <w:color w:val="000000" w:themeColor="text1"/>
          <w:sz w:val="24"/>
          <w:szCs w:val="24"/>
        </w:rPr>
        <w:t>t</w:t>
      </w:r>
      <w:r w:rsidRPr="00E96033">
        <w:rPr>
          <w:color w:val="000000" w:themeColor="text1"/>
          <w:spacing w:val="7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f</w:t>
      </w:r>
      <w:r w:rsidRPr="00E96033">
        <w:rPr>
          <w:color w:val="000000" w:themeColor="text1"/>
          <w:spacing w:val="3"/>
          <w:sz w:val="24"/>
          <w:szCs w:val="24"/>
        </w:rPr>
        <w:t xml:space="preserve"> </w:t>
      </w:r>
      <w:r w:rsidRPr="00E96033">
        <w:rPr>
          <w:color w:val="000000" w:themeColor="text1"/>
          <w:spacing w:val="1"/>
          <w:sz w:val="24"/>
          <w:szCs w:val="24"/>
        </w:rPr>
        <w:t>m</w:t>
      </w:r>
      <w:r w:rsidRPr="00E96033">
        <w:rPr>
          <w:color w:val="000000" w:themeColor="text1"/>
          <w:sz w:val="24"/>
          <w:szCs w:val="24"/>
        </w:rPr>
        <w:t>y</w:t>
      </w: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k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pacing w:val="5"/>
          <w:sz w:val="24"/>
          <w:szCs w:val="24"/>
        </w:rPr>
        <w:t>ow</w:t>
      </w:r>
      <w:r w:rsidRPr="00E96033">
        <w:rPr>
          <w:color w:val="000000" w:themeColor="text1"/>
          <w:spacing w:val="-9"/>
          <w:sz w:val="24"/>
          <w:szCs w:val="24"/>
        </w:rPr>
        <w:t>l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dg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.</w:t>
      </w:r>
      <w:r w:rsidRPr="00E96033">
        <w:rPr>
          <w:color w:val="000000" w:themeColor="text1"/>
          <w:spacing w:val="2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I</w:t>
      </w:r>
      <w:r w:rsidRPr="00E96033">
        <w:rPr>
          <w:color w:val="000000" w:themeColor="text1"/>
          <w:spacing w:val="10"/>
          <w:sz w:val="24"/>
          <w:szCs w:val="24"/>
        </w:rPr>
        <w:t xml:space="preserve"> 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-2"/>
          <w:sz w:val="24"/>
          <w:szCs w:val="24"/>
        </w:rPr>
        <w:t>ss</w:t>
      </w:r>
      <w:r w:rsidRPr="00E96033">
        <w:rPr>
          <w:color w:val="000000" w:themeColor="text1"/>
          <w:sz w:val="24"/>
          <w:szCs w:val="24"/>
        </w:rPr>
        <w:t>u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5"/>
          <w:sz w:val="24"/>
          <w:szCs w:val="24"/>
        </w:rPr>
        <w:t xml:space="preserve"> </w:t>
      </w:r>
      <w:r w:rsidRPr="00E96033">
        <w:rPr>
          <w:color w:val="000000" w:themeColor="text1"/>
          <w:spacing w:val="4"/>
          <w:sz w:val="24"/>
          <w:szCs w:val="24"/>
        </w:rPr>
        <w:t>e</w:t>
      </w:r>
      <w:r w:rsidRPr="00E96033">
        <w:rPr>
          <w:color w:val="000000" w:themeColor="text1"/>
          <w:spacing w:val="-5"/>
          <w:sz w:val="24"/>
          <w:szCs w:val="24"/>
        </w:rPr>
        <w:t>x</w:t>
      </w:r>
      <w:r w:rsidRPr="00E96033">
        <w:rPr>
          <w:color w:val="000000" w:themeColor="text1"/>
          <w:spacing w:val="4"/>
          <w:sz w:val="24"/>
          <w:szCs w:val="24"/>
        </w:rPr>
        <w:t>ce</w:t>
      </w:r>
      <w:r w:rsidRPr="00E96033">
        <w:rPr>
          <w:color w:val="000000" w:themeColor="text1"/>
          <w:spacing w:val="-4"/>
          <w:sz w:val="24"/>
          <w:szCs w:val="24"/>
        </w:rPr>
        <w:t>ll</w:t>
      </w:r>
      <w:r w:rsidRPr="00E96033">
        <w:rPr>
          <w:color w:val="000000" w:themeColor="text1"/>
          <w:spacing w:val="4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1"/>
          <w:sz w:val="24"/>
          <w:szCs w:val="24"/>
        </w:rPr>
        <w:t>ce</w:t>
      </w:r>
      <w:r w:rsidRPr="00E96033">
        <w:rPr>
          <w:color w:val="000000" w:themeColor="text1"/>
          <w:sz w:val="24"/>
          <w:szCs w:val="24"/>
        </w:rPr>
        <w:t>,</w:t>
      </w:r>
      <w:r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if p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v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5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a</w:t>
      </w:r>
      <w:r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Pr="00E96033">
        <w:rPr>
          <w:color w:val="000000" w:themeColor="text1"/>
          <w:spacing w:val="4"/>
          <w:sz w:val="24"/>
          <w:szCs w:val="24"/>
        </w:rPr>
        <w:t>c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pacing w:val="-1"/>
          <w:sz w:val="24"/>
          <w:szCs w:val="24"/>
        </w:rPr>
        <w:t>c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20"/>
          <w:sz w:val="24"/>
          <w:szCs w:val="24"/>
        </w:rPr>
        <w:t xml:space="preserve"> </w:t>
      </w:r>
      <w:r w:rsidRPr="00E96033">
        <w:rPr>
          <w:color w:val="000000" w:themeColor="text1"/>
          <w:spacing w:val="-4"/>
          <w:sz w:val="24"/>
          <w:szCs w:val="24"/>
        </w:rPr>
        <w:t>i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17"/>
          <w:sz w:val="24"/>
          <w:szCs w:val="24"/>
        </w:rPr>
        <w:t xml:space="preserve"> </w:t>
      </w:r>
      <w:r w:rsidRPr="00E96033">
        <w:rPr>
          <w:color w:val="000000" w:themeColor="text1"/>
          <w:spacing w:val="-9"/>
          <w:sz w:val="24"/>
          <w:szCs w:val="24"/>
        </w:rPr>
        <w:t>y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ur</w:t>
      </w:r>
      <w:r w:rsidRPr="00E96033">
        <w:rPr>
          <w:color w:val="000000" w:themeColor="text1"/>
          <w:spacing w:val="11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g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4"/>
          <w:sz w:val="24"/>
          <w:szCs w:val="24"/>
        </w:rPr>
        <w:t>i</w:t>
      </w:r>
      <w:r w:rsidRPr="00E96033">
        <w:rPr>
          <w:color w:val="000000" w:themeColor="text1"/>
          <w:spacing w:val="-1"/>
          <w:sz w:val="24"/>
          <w:szCs w:val="24"/>
        </w:rPr>
        <w:t>za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I</w:t>
      </w:r>
      <w:r w:rsidRPr="00E96033">
        <w:rPr>
          <w:color w:val="000000" w:themeColor="text1"/>
          <w:spacing w:val="15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w</w:t>
      </w:r>
      <w:r w:rsidRPr="00E96033">
        <w:rPr>
          <w:color w:val="000000" w:themeColor="text1"/>
          <w:sz w:val="24"/>
          <w:szCs w:val="24"/>
        </w:rPr>
        <w:t>ill</w:t>
      </w:r>
      <w:r w:rsidRPr="00E96033">
        <w:rPr>
          <w:color w:val="000000" w:themeColor="text1"/>
          <w:spacing w:val="16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w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k</w:t>
      </w:r>
      <w:r w:rsidRPr="00E96033">
        <w:rPr>
          <w:color w:val="000000" w:themeColor="text1"/>
          <w:spacing w:val="9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w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>h</w:t>
      </w:r>
      <w:r w:rsidRPr="00E96033">
        <w:rPr>
          <w:color w:val="000000" w:themeColor="text1"/>
          <w:spacing w:val="11"/>
          <w:sz w:val="24"/>
          <w:szCs w:val="24"/>
        </w:rPr>
        <w:t xml:space="preserve"> </w:t>
      </w:r>
      <w:r w:rsidRPr="00E96033">
        <w:rPr>
          <w:color w:val="000000" w:themeColor="text1"/>
          <w:spacing w:val="3"/>
          <w:sz w:val="24"/>
          <w:szCs w:val="24"/>
        </w:rPr>
        <w:t>s</w:t>
      </w:r>
      <w:r w:rsidRPr="00E96033">
        <w:rPr>
          <w:color w:val="000000" w:themeColor="text1"/>
          <w:spacing w:val="-4"/>
          <w:sz w:val="24"/>
          <w:szCs w:val="24"/>
        </w:rPr>
        <w:t>i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1"/>
          <w:sz w:val="24"/>
          <w:szCs w:val="24"/>
        </w:rPr>
        <w:t>ce</w:t>
      </w:r>
      <w:r w:rsidRPr="00E96033">
        <w:rPr>
          <w:color w:val="000000" w:themeColor="text1"/>
          <w:spacing w:val="6"/>
          <w:sz w:val="24"/>
          <w:szCs w:val="24"/>
        </w:rPr>
        <w:t>r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y</w:t>
      </w:r>
      <w:r w:rsidRPr="00E96033">
        <w:rPr>
          <w:color w:val="000000" w:themeColor="text1"/>
          <w:sz w:val="24"/>
          <w:szCs w:val="24"/>
        </w:rPr>
        <w:t>,</w:t>
      </w:r>
      <w:r w:rsidRPr="00E96033">
        <w:rPr>
          <w:color w:val="000000" w:themeColor="text1"/>
          <w:spacing w:val="11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pacing w:val="6"/>
          <w:sz w:val="24"/>
          <w:szCs w:val="24"/>
        </w:rPr>
        <w:t>r</w:t>
      </w:r>
      <w:r w:rsidRPr="00E96033">
        <w:rPr>
          <w:color w:val="000000" w:themeColor="text1"/>
          <w:spacing w:val="-4"/>
          <w:sz w:val="24"/>
          <w:szCs w:val="24"/>
        </w:rPr>
        <w:t>mi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 xml:space="preserve">n 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16"/>
          <w:sz w:val="24"/>
          <w:szCs w:val="24"/>
        </w:rPr>
        <w:t xml:space="preserve"> </w:t>
      </w:r>
      <w:r w:rsidRPr="00E96033">
        <w:rPr>
          <w:color w:val="000000" w:themeColor="text1"/>
          <w:sz w:val="24"/>
          <w:szCs w:val="24"/>
        </w:rPr>
        <w:t>d</w:t>
      </w:r>
      <w:r w:rsidRPr="00E96033">
        <w:rPr>
          <w:color w:val="000000" w:themeColor="text1"/>
          <w:spacing w:val="-1"/>
          <w:sz w:val="24"/>
          <w:szCs w:val="24"/>
        </w:rPr>
        <w:t>e</w:t>
      </w:r>
      <w:r w:rsidRPr="00E96033">
        <w:rPr>
          <w:color w:val="000000" w:themeColor="text1"/>
          <w:spacing w:val="5"/>
          <w:sz w:val="24"/>
          <w:szCs w:val="24"/>
        </w:rPr>
        <w:t>d</w:t>
      </w:r>
      <w:r w:rsidRPr="00E96033">
        <w:rPr>
          <w:color w:val="000000" w:themeColor="text1"/>
          <w:spacing w:val="-4"/>
          <w:sz w:val="24"/>
          <w:szCs w:val="24"/>
        </w:rPr>
        <w:t>i</w:t>
      </w:r>
      <w:r w:rsidRPr="00E96033">
        <w:rPr>
          <w:color w:val="000000" w:themeColor="text1"/>
          <w:spacing w:val="-1"/>
          <w:sz w:val="24"/>
          <w:szCs w:val="24"/>
        </w:rPr>
        <w:t>ca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8"/>
          <w:sz w:val="24"/>
          <w:szCs w:val="24"/>
        </w:rPr>
        <w:t xml:space="preserve"> </w:t>
      </w:r>
      <w:r w:rsidRPr="00E96033">
        <w:rPr>
          <w:color w:val="000000" w:themeColor="text1"/>
          <w:spacing w:val="4"/>
          <w:sz w:val="24"/>
          <w:szCs w:val="24"/>
        </w:rPr>
        <w:t>a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z w:val="24"/>
          <w:szCs w:val="24"/>
        </w:rPr>
        <w:t xml:space="preserve">d </w:t>
      </w:r>
      <w:r w:rsidRPr="00E96033">
        <w:rPr>
          <w:color w:val="000000" w:themeColor="text1"/>
          <w:spacing w:val="-1"/>
          <w:sz w:val="24"/>
          <w:szCs w:val="24"/>
        </w:rPr>
        <w:t>c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-4"/>
          <w:sz w:val="24"/>
          <w:szCs w:val="24"/>
        </w:rPr>
        <w:t>m</w:t>
      </w:r>
      <w:r w:rsidRPr="00E96033">
        <w:rPr>
          <w:color w:val="000000" w:themeColor="text1"/>
          <w:spacing w:val="1"/>
          <w:sz w:val="24"/>
          <w:szCs w:val="24"/>
        </w:rPr>
        <w:t>m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z w:val="24"/>
          <w:szCs w:val="24"/>
        </w:rPr>
        <w:t>t</w:t>
      </w:r>
      <w:r w:rsidRPr="00E96033">
        <w:rPr>
          <w:color w:val="000000" w:themeColor="text1"/>
          <w:spacing w:val="7"/>
          <w:sz w:val="24"/>
          <w:szCs w:val="24"/>
        </w:rPr>
        <w:t xml:space="preserve"> </w:t>
      </w:r>
      <w:r w:rsidRPr="00E96033">
        <w:rPr>
          <w:color w:val="000000" w:themeColor="text1"/>
          <w:spacing w:val="-4"/>
          <w:sz w:val="24"/>
          <w:szCs w:val="24"/>
        </w:rPr>
        <w:t>m</w:t>
      </w:r>
      <w:r w:rsidRPr="00E96033">
        <w:rPr>
          <w:color w:val="000000" w:themeColor="text1"/>
          <w:spacing w:val="-5"/>
          <w:sz w:val="24"/>
          <w:szCs w:val="24"/>
        </w:rPr>
        <w:t>y</w:t>
      </w:r>
      <w:r w:rsidRPr="00E96033">
        <w:rPr>
          <w:color w:val="000000" w:themeColor="text1"/>
          <w:spacing w:val="3"/>
          <w:sz w:val="24"/>
          <w:szCs w:val="24"/>
        </w:rPr>
        <w:t>s</w:t>
      </w:r>
      <w:r w:rsidRPr="00E96033">
        <w:rPr>
          <w:color w:val="000000" w:themeColor="text1"/>
          <w:spacing w:val="4"/>
          <w:sz w:val="24"/>
          <w:szCs w:val="24"/>
        </w:rPr>
        <w:t>e</w:t>
      </w:r>
      <w:r w:rsidRPr="00E96033">
        <w:rPr>
          <w:color w:val="000000" w:themeColor="text1"/>
          <w:spacing w:val="-4"/>
          <w:sz w:val="24"/>
          <w:szCs w:val="24"/>
        </w:rPr>
        <w:t>l</w:t>
      </w:r>
      <w:r w:rsidRPr="00E96033">
        <w:rPr>
          <w:color w:val="000000" w:themeColor="text1"/>
          <w:sz w:val="24"/>
          <w:szCs w:val="24"/>
        </w:rPr>
        <w:t>f</w:t>
      </w:r>
      <w:r w:rsidRPr="00E96033">
        <w:rPr>
          <w:color w:val="000000" w:themeColor="text1"/>
          <w:spacing w:val="-5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z w:val="24"/>
          <w:szCs w:val="24"/>
        </w:rPr>
        <w:t>o</w:t>
      </w:r>
      <w:r w:rsidRPr="00E96033">
        <w:rPr>
          <w:color w:val="000000" w:themeColor="text1"/>
          <w:spacing w:val="-3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color w:val="000000" w:themeColor="text1"/>
          <w:spacing w:val="-1"/>
          <w:sz w:val="24"/>
          <w:szCs w:val="24"/>
        </w:rPr>
        <w:t>ca</w:t>
      </w:r>
      <w:r w:rsidRPr="00E96033">
        <w:rPr>
          <w:color w:val="000000" w:themeColor="text1"/>
          <w:sz w:val="24"/>
          <w:szCs w:val="24"/>
        </w:rPr>
        <w:t>u</w:t>
      </w:r>
      <w:r w:rsidRPr="00E96033">
        <w:rPr>
          <w:color w:val="000000" w:themeColor="text1"/>
          <w:spacing w:val="-2"/>
          <w:sz w:val="24"/>
          <w:szCs w:val="24"/>
        </w:rPr>
        <w:t>s</w:t>
      </w:r>
      <w:r w:rsidRPr="00E96033">
        <w:rPr>
          <w:color w:val="000000" w:themeColor="text1"/>
          <w:sz w:val="24"/>
          <w:szCs w:val="24"/>
        </w:rPr>
        <w:t xml:space="preserve">e 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z w:val="24"/>
          <w:szCs w:val="24"/>
        </w:rPr>
        <w:t>f</w:t>
      </w:r>
      <w:r w:rsidRPr="00E96033">
        <w:rPr>
          <w:color w:val="000000" w:themeColor="text1"/>
          <w:spacing w:val="-6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t</w:t>
      </w:r>
      <w:r w:rsidRPr="00E96033">
        <w:rPr>
          <w:color w:val="000000" w:themeColor="text1"/>
          <w:spacing w:val="-5"/>
          <w:sz w:val="24"/>
          <w:szCs w:val="24"/>
        </w:rPr>
        <w:t>h</w:t>
      </w:r>
      <w:r w:rsidRPr="00E96033">
        <w:rPr>
          <w:color w:val="000000" w:themeColor="text1"/>
          <w:sz w:val="24"/>
          <w:szCs w:val="24"/>
        </w:rPr>
        <w:t>e</w:t>
      </w:r>
      <w:r w:rsidRPr="00E96033">
        <w:rPr>
          <w:color w:val="000000" w:themeColor="text1"/>
          <w:spacing w:val="1"/>
          <w:sz w:val="24"/>
          <w:szCs w:val="24"/>
        </w:rPr>
        <w:t xml:space="preserve"> 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2"/>
          <w:sz w:val="24"/>
          <w:szCs w:val="24"/>
        </w:rPr>
        <w:t>r</w:t>
      </w:r>
      <w:r w:rsidRPr="00E96033">
        <w:rPr>
          <w:color w:val="000000" w:themeColor="text1"/>
          <w:sz w:val="24"/>
          <w:szCs w:val="24"/>
        </w:rPr>
        <w:t>g</w:t>
      </w:r>
      <w:r w:rsidRPr="00E96033">
        <w:rPr>
          <w:color w:val="000000" w:themeColor="text1"/>
          <w:spacing w:val="-1"/>
          <w:sz w:val="24"/>
          <w:szCs w:val="24"/>
        </w:rPr>
        <w:t>a</w:t>
      </w:r>
      <w:r w:rsidRPr="00E96033">
        <w:rPr>
          <w:color w:val="000000" w:themeColor="text1"/>
          <w:sz w:val="24"/>
          <w:szCs w:val="24"/>
        </w:rPr>
        <w:t>n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-1"/>
          <w:sz w:val="24"/>
          <w:szCs w:val="24"/>
        </w:rPr>
        <w:t>za</w:t>
      </w:r>
      <w:r w:rsidRPr="00E96033">
        <w:rPr>
          <w:color w:val="000000" w:themeColor="text1"/>
          <w:spacing w:val="10"/>
          <w:sz w:val="24"/>
          <w:szCs w:val="24"/>
        </w:rPr>
        <w:t>t</w:t>
      </w:r>
      <w:r w:rsidRPr="00E96033">
        <w:rPr>
          <w:color w:val="000000" w:themeColor="text1"/>
          <w:spacing w:val="-9"/>
          <w:sz w:val="24"/>
          <w:szCs w:val="24"/>
        </w:rPr>
        <w:t>i</w:t>
      </w:r>
      <w:r w:rsidRPr="00E96033">
        <w:rPr>
          <w:color w:val="000000" w:themeColor="text1"/>
          <w:spacing w:val="5"/>
          <w:sz w:val="24"/>
          <w:szCs w:val="24"/>
        </w:rPr>
        <w:t>o</w:t>
      </w:r>
      <w:r w:rsidRPr="00E96033">
        <w:rPr>
          <w:color w:val="000000" w:themeColor="text1"/>
          <w:spacing w:val="-5"/>
          <w:sz w:val="24"/>
          <w:szCs w:val="24"/>
        </w:rPr>
        <w:t>n</w:t>
      </w:r>
      <w:r w:rsidRPr="00E96033">
        <w:rPr>
          <w:color w:val="000000" w:themeColor="text1"/>
          <w:sz w:val="24"/>
          <w:szCs w:val="24"/>
        </w:rPr>
        <w:t>.</w:t>
      </w:r>
    </w:p>
    <w:p w:rsidR="00BE5BF1" w:rsidRPr="00E96033" w:rsidRDefault="00AD61DB" w:rsidP="002A61C2">
      <w:pPr>
        <w:ind w:right="69"/>
        <w:jc w:val="both"/>
        <w:rPr>
          <w:color w:val="000000" w:themeColor="text1"/>
          <w:sz w:val="24"/>
          <w:szCs w:val="24"/>
        </w:rPr>
      </w:pPr>
      <w:r w:rsidRPr="00E96033">
        <w:rPr>
          <w:noProof/>
          <w:color w:val="000000" w:themeColor="text1"/>
          <w:sz w:val="24"/>
          <w:szCs w:val="24"/>
          <w:lang w:bidi="hi-IN"/>
        </w:rPr>
        <w:t xml:space="preserve"> </w:t>
      </w:r>
      <w:r w:rsidR="002A61C2" w:rsidRPr="00E96033">
        <w:rPr>
          <w:noProof/>
          <w:color w:val="000000" w:themeColor="text1"/>
          <w:sz w:val="24"/>
          <w:szCs w:val="24"/>
          <w:lang w:bidi="hi-IN"/>
        </w:rPr>
        <w:t xml:space="preserve"> </w:t>
      </w:r>
      <w:r w:rsidR="007041A1" w:rsidRPr="00E96033">
        <w:rPr>
          <w:noProof/>
          <w:color w:val="000000" w:themeColor="text1"/>
          <w:sz w:val="24"/>
          <w:szCs w:val="24"/>
          <w:lang w:bidi="hi-IN"/>
        </w:rPr>
        <w:t>Date:19/09</w:t>
      </w:r>
      <w:r w:rsidR="008510BD" w:rsidRPr="00E96033">
        <w:rPr>
          <w:noProof/>
          <w:color w:val="000000" w:themeColor="text1"/>
          <w:sz w:val="24"/>
          <w:szCs w:val="24"/>
          <w:lang w:bidi="hi-IN"/>
        </w:rPr>
        <w:t>/2020</w:t>
      </w:r>
    </w:p>
    <w:p w:rsidR="00BE5BF1" w:rsidRPr="00E96033" w:rsidRDefault="00BE5BF1" w:rsidP="00C646A7">
      <w:pPr>
        <w:spacing w:line="200" w:lineRule="exact"/>
        <w:rPr>
          <w:color w:val="000000" w:themeColor="text1"/>
          <w:sz w:val="24"/>
          <w:szCs w:val="24"/>
        </w:rPr>
      </w:pPr>
    </w:p>
    <w:p w:rsidR="00BE5BF1" w:rsidRPr="00E96033" w:rsidRDefault="00DF284D" w:rsidP="00C646A7">
      <w:pPr>
        <w:spacing w:line="200" w:lineRule="exact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z w:val="24"/>
          <w:szCs w:val="24"/>
        </w:rPr>
        <w:t xml:space="preserve">  </w:t>
      </w:r>
      <w:r w:rsidR="00EC4297" w:rsidRPr="00E96033">
        <w:rPr>
          <w:color w:val="000000" w:themeColor="text1"/>
          <w:sz w:val="24"/>
          <w:szCs w:val="24"/>
        </w:rPr>
        <w:t>Place: Sasaram (</w:t>
      </w:r>
      <w:r w:rsidR="006E2AC3" w:rsidRPr="00E96033">
        <w:rPr>
          <w:color w:val="000000" w:themeColor="text1"/>
          <w:sz w:val="24"/>
          <w:szCs w:val="24"/>
        </w:rPr>
        <w:t>Bihar</w:t>
      </w:r>
      <w:r w:rsidR="00EC4297" w:rsidRPr="00E96033">
        <w:rPr>
          <w:color w:val="000000" w:themeColor="text1"/>
          <w:sz w:val="24"/>
          <w:szCs w:val="24"/>
        </w:rPr>
        <w:t>)</w:t>
      </w:r>
    </w:p>
    <w:p w:rsidR="00C646A7" w:rsidRPr="00E96033" w:rsidRDefault="00C646A7" w:rsidP="00C646A7">
      <w:pPr>
        <w:spacing w:line="200" w:lineRule="exact"/>
        <w:rPr>
          <w:color w:val="000000" w:themeColor="text1"/>
          <w:spacing w:val="-1"/>
          <w:sz w:val="24"/>
          <w:szCs w:val="24"/>
        </w:rPr>
      </w:pPr>
    </w:p>
    <w:p w:rsidR="00BE5BF1" w:rsidRPr="00E96033" w:rsidRDefault="00BE5BF1" w:rsidP="00C646A7">
      <w:pPr>
        <w:spacing w:line="200" w:lineRule="exact"/>
        <w:rPr>
          <w:color w:val="000000" w:themeColor="text1"/>
          <w:spacing w:val="-1"/>
          <w:sz w:val="24"/>
          <w:szCs w:val="24"/>
        </w:rPr>
      </w:pPr>
    </w:p>
    <w:p w:rsidR="00872E30" w:rsidRPr="00E96033" w:rsidRDefault="006E2AC3" w:rsidP="009C122A">
      <w:pPr>
        <w:ind w:left="-41" w:right="284"/>
        <w:rPr>
          <w:color w:val="000000" w:themeColor="text1"/>
          <w:sz w:val="24"/>
          <w:szCs w:val="24"/>
        </w:rPr>
      </w:pPr>
      <w:r w:rsidRPr="00E96033">
        <w:rPr>
          <w:color w:val="000000" w:themeColor="text1"/>
          <w:spacing w:val="-1"/>
          <w:sz w:val="24"/>
          <w:szCs w:val="24"/>
        </w:rPr>
        <w:t xml:space="preserve">                                                                                                                     </w:t>
      </w:r>
      <w:r w:rsidR="006A1384" w:rsidRPr="00E96033">
        <w:rPr>
          <w:color w:val="000000" w:themeColor="text1"/>
          <w:sz w:val="24"/>
          <w:szCs w:val="24"/>
        </w:rPr>
        <w:tab/>
      </w:r>
      <w:r w:rsidR="006A1384" w:rsidRPr="00E96033">
        <w:rPr>
          <w:color w:val="000000" w:themeColor="text1"/>
          <w:sz w:val="24"/>
          <w:szCs w:val="24"/>
        </w:rPr>
        <w:tab/>
      </w:r>
      <w:r w:rsidR="006A1384" w:rsidRPr="00E96033">
        <w:rPr>
          <w:color w:val="000000" w:themeColor="text1"/>
          <w:sz w:val="24"/>
          <w:szCs w:val="24"/>
        </w:rPr>
        <w:tab/>
      </w:r>
      <w:r w:rsidR="006A1384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</w:r>
      <w:r w:rsidR="009C122A" w:rsidRPr="00E96033">
        <w:rPr>
          <w:color w:val="000000" w:themeColor="text1"/>
          <w:sz w:val="24"/>
          <w:szCs w:val="24"/>
        </w:rPr>
        <w:tab/>
        <w:t xml:space="preserve">  </w:t>
      </w:r>
      <w:r w:rsidR="00792ACF" w:rsidRPr="00E96033">
        <w:rPr>
          <w:color w:val="000000" w:themeColor="text1"/>
          <w:sz w:val="24"/>
          <w:szCs w:val="24"/>
        </w:rPr>
        <w:t xml:space="preserve">                                                         </w:t>
      </w:r>
      <w:r w:rsidR="000A63D3" w:rsidRPr="00E96033">
        <w:rPr>
          <w:b/>
          <w:color w:val="000000" w:themeColor="text1"/>
          <w:sz w:val="24"/>
          <w:szCs w:val="24"/>
        </w:rPr>
        <w:t xml:space="preserve"> </w:t>
      </w:r>
      <w:r w:rsidR="00792ACF" w:rsidRPr="00E96033">
        <w:rPr>
          <w:b/>
          <w:color w:val="000000" w:themeColor="text1"/>
          <w:sz w:val="24"/>
          <w:szCs w:val="24"/>
        </w:rPr>
        <w:t>POOJA KUMARI</w:t>
      </w:r>
      <w:r w:rsidR="000A63D3" w:rsidRPr="00E96033">
        <w:rPr>
          <w:b/>
          <w:color w:val="000000" w:themeColor="text1"/>
          <w:sz w:val="24"/>
          <w:szCs w:val="24"/>
        </w:rPr>
        <w:t xml:space="preserve">    </w:t>
      </w:r>
      <w:r w:rsidR="000A63D3" w:rsidRPr="00E96033">
        <w:rPr>
          <w:b/>
          <w:color w:val="000000" w:themeColor="text1"/>
          <w:spacing w:val="-2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sectPr w:rsidR="00872E30" w:rsidRPr="00E96033" w:rsidSect="001D1CFF">
      <w:pgSz w:w="12240" w:h="15840"/>
      <w:pgMar w:top="840" w:right="1020" w:bottom="280" w:left="10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31E" w:rsidRDefault="0033431E" w:rsidP="005046EE">
      <w:r>
        <w:separator/>
      </w:r>
    </w:p>
  </w:endnote>
  <w:endnote w:type="continuationSeparator" w:id="0">
    <w:p w:rsidR="0033431E" w:rsidRDefault="0033431E" w:rsidP="00504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31E" w:rsidRDefault="0033431E" w:rsidP="005046EE">
      <w:r>
        <w:separator/>
      </w:r>
    </w:p>
  </w:footnote>
  <w:footnote w:type="continuationSeparator" w:id="0">
    <w:p w:rsidR="0033431E" w:rsidRDefault="0033431E" w:rsidP="00504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1023"/>
    <w:multiLevelType w:val="hybridMultilevel"/>
    <w:tmpl w:val="9566E66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3BF39B5"/>
    <w:multiLevelType w:val="hybridMultilevel"/>
    <w:tmpl w:val="28B87618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40415E7"/>
    <w:multiLevelType w:val="hybridMultilevel"/>
    <w:tmpl w:val="E35E1F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DD796F"/>
    <w:multiLevelType w:val="hybridMultilevel"/>
    <w:tmpl w:val="06BCBB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D4E27"/>
    <w:multiLevelType w:val="hybridMultilevel"/>
    <w:tmpl w:val="D9B4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658EB"/>
    <w:multiLevelType w:val="hybridMultilevel"/>
    <w:tmpl w:val="15EC486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30265BDB"/>
    <w:multiLevelType w:val="multilevel"/>
    <w:tmpl w:val="31E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98F6EF5"/>
    <w:multiLevelType w:val="hybridMultilevel"/>
    <w:tmpl w:val="914A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752A4"/>
    <w:multiLevelType w:val="hybridMultilevel"/>
    <w:tmpl w:val="4E6E2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742CAF"/>
    <w:multiLevelType w:val="hybridMultilevel"/>
    <w:tmpl w:val="08A02EB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4C581EDB"/>
    <w:multiLevelType w:val="hybridMultilevel"/>
    <w:tmpl w:val="E2927C5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4DEA4334"/>
    <w:multiLevelType w:val="hybridMultilevel"/>
    <w:tmpl w:val="2D1E5E4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6A034439"/>
    <w:multiLevelType w:val="hybridMultilevel"/>
    <w:tmpl w:val="7DE65B22"/>
    <w:lvl w:ilvl="0" w:tplc="E9AC1720">
      <w:start w:val="400"/>
      <w:numFmt w:val="bullet"/>
      <w:lvlText w:val="-"/>
      <w:lvlJc w:val="left"/>
      <w:pPr>
        <w:ind w:left="3066" w:hanging="360"/>
      </w:pPr>
      <w:rPr>
        <w:rFonts w:ascii="Cambria" w:eastAsia="Times New Roman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6" w:hanging="360"/>
      </w:pPr>
      <w:rPr>
        <w:rFonts w:ascii="Wingdings" w:hAnsi="Wingdings" w:hint="default"/>
      </w:rPr>
    </w:lvl>
  </w:abstractNum>
  <w:abstractNum w:abstractNumId="13">
    <w:nsid w:val="6D8C6D58"/>
    <w:multiLevelType w:val="hybridMultilevel"/>
    <w:tmpl w:val="27149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E103E"/>
    <w:multiLevelType w:val="hybridMultilevel"/>
    <w:tmpl w:val="C164A576"/>
    <w:lvl w:ilvl="0" w:tplc="08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>
    <w:nsid w:val="74BD528C"/>
    <w:multiLevelType w:val="hybridMultilevel"/>
    <w:tmpl w:val="F8903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78850" stroke="f"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087F5F"/>
    <w:rsid w:val="00007B91"/>
    <w:rsid w:val="00024734"/>
    <w:rsid w:val="00026A2F"/>
    <w:rsid w:val="000545CF"/>
    <w:rsid w:val="00056287"/>
    <w:rsid w:val="00062D41"/>
    <w:rsid w:val="00064C6C"/>
    <w:rsid w:val="00065A6A"/>
    <w:rsid w:val="00071725"/>
    <w:rsid w:val="00074D60"/>
    <w:rsid w:val="00085A89"/>
    <w:rsid w:val="0008707E"/>
    <w:rsid w:val="00087F5F"/>
    <w:rsid w:val="000A1B03"/>
    <w:rsid w:val="000A63D3"/>
    <w:rsid w:val="000B3369"/>
    <w:rsid w:val="000B55CE"/>
    <w:rsid w:val="000F0F94"/>
    <w:rsid w:val="00141222"/>
    <w:rsid w:val="00170FD4"/>
    <w:rsid w:val="0017674E"/>
    <w:rsid w:val="001A2934"/>
    <w:rsid w:val="001B6523"/>
    <w:rsid w:val="001B782C"/>
    <w:rsid w:val="001C2272"/>
    <w:rsid w:val="001C2422"/>
    <w:rsid w:val="001D1CFF"/>
    <w:rsid w:val="001F65DC"/>
    <w:rsid w:val="00200DF2"/>
    <w:rsid w:val="00232C26"/>
    <w:rsid w:val="002461BA"/>
    <w:rsid w:val="00251E35"/>
    <w:rsid w:val="00255FC8"/>
    <w:rsid w:val="00284FEB"/>
    <w:rsid w:val="002907DF"/>
    <w:rsid w:val="002A61C2"/>
    <w:rsid w:val="002B603A"/>
    <w:rsid w:val="002E73BF"/>
    <w:rsid w:val="002F6342"/>
    <w:rsid w:val="002F7856"/>
    <w:rsid w:val="00301388"/>
    <w:rsid w:val="00301571"/>
    <w:rsid w:val="0031180F"/>
    <w:rsid w:val="00311E42"/>
    <w:rsid w:val="00315A9E"/>
    <w:rsid w:val="0033431E"/>
    <w:rsid w:val="00340834"/>
    <w:rsid w:val="00340F9C"/>
    <w:rsid w:val="00354083"/>
    <w:rsid w:val="003677E8"/>
    <w:rsid w:val="00381D98"/>
    <w:rsid w:val="0038393A"/>
    <w:rsid w:val="00395D57"/>
    <w:rsid w:val="003A1AAE"/>
    <w:rsid w:val="003A3C1F"/>
    <w:rsid w:val="003B14F2"/>
    <w:rsid w:val="003B2BDE"/>
    <w:rsid w:val="003B5EA4"/>
    <w:rsid w:val="003C240C"/>
    <w:rsid w:val="003D1E0C"/>
    <w:rsid w:val="003E586D"/>
    <w:rsid w:val="00430D2E"/>
    <w:rsid w:val="00441641"/>
    <w:rsid w:val="00456AED"/>
    <w:rsid w:val="004861A4"/>
    <w:rsid w:val="004D1503"/>
    <w:rsid w:val="004D4CEB"/>
    <w:rsid w:val="004D6DAB"/>
    <w:rsid w:val="004E31DE"/>
    <w:rsid w:val="004F2BCF"/>
    <w:rsid w:val="00503420"/>
    <w:rsid w:val="005046EE"/>
    <w:rsid w:val="00505929"/>
    <w:rsid w:val="00510B47"/>
    <w:rsid w:val="0052056C"/>
    <w:rsid w:val="00535545"/>
    <w:rsid w:val="00541251"/>
    <w:rsid w:val="0056434D"/>
    <w:rsid w:val="00572ABA"/>
    <w:rsid w:val="005B640A"/>
    <w:rsid w:val="005C0B72"/>
    <w:rsid w:val="005C52D7"/>
    <w:rsid w:val="005D241E"/>
    <w:rsid w:val="005D5B51"/>
    <w:rsid w:val="005E1F41"/>
    <w:rsid w:val="005E7C1F"/>
    <w:rsid w:val="005F3F40"/>
    <w:rsid w:val="0060442F"/>
    <w:rsid w:val="00622813"/>
    <w:rsid w:val="006458B4"/>
    <w:rsid w:val="006473B9"/>
    <w:rsid w:val="00662F22"/>
    <w:rsid w:val="0069286B"/>
    <w:rsid w:val="006A1384"/>
    <w:rsid w:val="006A59A6"/>
    <w:rsid w:val="006A5B60"/>
    <w:rsid w:val="006E2AC3"/>
    <w:rsid w:val="007041A1"/>
    <w:rsid w:val="00710EF1"/>
    <w:rsid w:val="007139F4"/>
    <w:rsid w:val="00721736"/>
    <w:rsid w:val="007341B1"/>
    <w:rsid w:val="00744E87"/>
    <w:rsid w:val="00745158"/>
    <w:rsid w:val="00792ACF"/>
    <w:rsid w:val="00793A81"/>
    <w:rsid w:val="007A0DC7"/>
    <w:rsid w:val="007A1724"/>
    <w:rsid w:val="007A46D0"/>
    <w:rsid w:val="007A6937"/>
    <w:rsid w:val="007C39A5"/>
    <w:rsid w:val="007C5CFD"/>
    <w:rsid w:val="007F0162"/>
    <w:rsid w:val="00832B59"/>
    <w:rsid w:val="00840449"/>
    <w:rsid w:val="0084206A"/>
    <w:rsid w:val="008510BD"/>
    <w:rsid w:val="00852E8B"/>
    <w:rsid w:val="00872E30"/>
    <w:rsid w:val="008849D6"/>
    <w:rsid w:val="00884D28"/>
    <w:rsid w:val="008B6949"/>
    <w:rsid w:val="008B6C1F"/>
    <w:rsid w:val="008D0B76"/>
    <w:rsid w:val="008D1173"/>
    <w:rsid w:val="008F2A32"/>
    <w:rsid w:val="0091141C"/>
    <w:rsid w:val="00921571"/>
    <w:rsid w:val="00923EB8"/>
    <w:rsid w:val="0094390D"/>
    <w:rsid w:val="00952CD8"/>
    <w:rsid w:val="009553A9"/>
    <w:rsid w:val="00967429"/>
    <w:rsid w:val="00982D19"/>
    <w:rsid w:val="00995A7D"/>
    <w:rsid w:val="009B4212"/>
    <w:rsid w:val="009C122A"/>
    <w:rsid w:val="009D7B92"/>
    <w:rsid w:val="009F0F3C"/>
    <w:rsid w:val="00A248EA"/>
    <w:rsid w:val="00A31C07"/>
    <w:rsid w:val="00A3632E"/>
    <w:rsid w:val="00A45BEE"/>
    <w:rsid w:val="00A561FF"/>
    <w:rsid w:val="00A67264"/>
    <w:rsid w:val="00A81742"/>
    <w:rsid w:val="00A959E3"/>
    <w:rsid w:val="00AA28C4"/>
    <w:rsid w:val="00AB3332"/>
    <w:rsid w:val="00AB3C17"/>
    <w:rsid w:val="00AD1432"/>
    <w:rsid w:val="00AD61DB"/>
    <w:rsid w:val="00AE7E22"/>
    <w:rsid w:val="00B03638"/>
    <w:rsid w:val="00B16551"/>
    <w:rsid w:val="00B31922"/>
    <w:rsid w:val="00B6568C"/>
    <w:rsid w:val="00BA721E"/>
    <w:rsid w:val="00BB0D8A"/>
    <w:rsid w:val="00BB22B9"/>
    <w:rsid w:val="00BC696D"/>
    <w:rsid w:val="00BD4659"/>
    <w:rsid w:val="00BD5AC5"/>
    <w:rsid w:val="00BE5BF1"/>
    <w:rsid w:val="00C10916"/>
    <w:rsid w:val="00C158CC"/>
    <w:rsid w:val="00C21D88"/>
    <w:rsid w:val="00C269AA"/>
    <w:rsid w:val="00C31F0F"/>
    <w:rsid w:val="00C40450"/>
    <w:rsid w:val="00C42EA9"/>
    <w:rsid w:val="00C600F7"/>
    <w:rsid w:val="00C646A7"/>
    <w:rsid w:val="00C73807"/>
    <w:rsid w:val="00C81F65"/>
    <w:rsid w:val="00C96A58"/>
    <w:rsid w:val="00CB0429"/>
    <w:rsid w:val="00CB1E71"/>
    <w:rsid w:val="00CD1225"/>
    <w:rsid w:val="00CD2D8F"/>
    <w:rsid w:val="00CE2D58"/>
    <w:rsid w:val="00CF4B55"/>
    <w:rsid w:val="00CF6BBD"/>
    <w:rsid w:val="00D1565F"/>
    <w:rsid w:val="00D22531"/>
    <w:rsid w:val="00D42E31"/>
    <w:rsid w:val="00D61691"/>
    <w:rsid w:val="00D61A5E"/>
    <w:rsid w:val="00D654E9"/>
    <w:rsid w:val="00D804CD"/>
    <w:rsid w:val="00DA3A8C"/>
    <w:rsid w:val="00DA71BE"/>
    <w:rsid w:val="00DB24D3"/>
    <w:rsid w:val="00DB28AA"/>
    <w:rsid w:val="00DD515B"/>
    <w:rsid w:val="00DD5AE7"/>
    <w:rsid w:val="00DE47F8"/>
    <w:rsid w:val="00DE5F51"/>
    <w:rsid w:val="00DF116B"/>
    <w:rsid w:val="00DF284D"/>
    <w:rsid w:val="00DF7436"/>
    <w:rsid w:val="00E36CE2"/>
    <w:rsid w:val="00E5304A"/>
    <w:rsid w:val="00E53E16"/>
    <w:rsid w:val="00E56941"/>
    <w:rsid w:val="00E5773B"/>
    <w:rsid w:val="00E657B2"/>
    <w:rsid w:val="00E834E4"/>
    <w:rsid w:val="00E84068"/>
    <w:rsid w:val="00E864B1"/>
    <w:rsid w:val="00E96033"/>
    <w:rsid w:val="00EA0468"/>
    <w:rsid w:val="00EA0514"/>
    <w:rsid w:val="00EC3CED"/>
    <w:rsid w:val="00EC4297"/>
    <w:rsid w:val="00EC6D40"/>
    <w:rsid w:val="00ED29B4"/>
    <w:rsid w:val="00ED5817"/>
    <w:rsid w:val="00ED5F6E"/>
    <w:rsid w:val="00F1108D"/>
    <w:rsid w:val="00F143D4"/>
    <w:rsid w:val="00F16DC3"/>
    <w:rsid w:val="00F200AE"/>
    <w:rsid w:val="00F32168"/>
    <w:rsid w:val="00F35EE1"/>
    <w:rsid w:val="00F36883"/>
    <w:rsid w:val="00F61DF5"/>
    <w:rsid w:val="00F72A9A"/>
    <w:rsid w:val="00F807CF"/>
    <w:rsid w:val="00F84B87"/>
    <w:rsid w:val="00FA7EB6"/>
    <w:rsid w:val="00FB2697"/>
    <w:rsid w:val="00FC1114"/>
    <w:rsid w:val="00FD47AB"/>
    <w:rsid w:val="00FD62D7"/>
    <w:rsid w:val="00FE6F58"/>
    <w:rsid w:val="00FF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 stroke="f"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5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4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6EE"/>
  </w:style>
  <w:style w:type="paragraph" w:styleId="Footer">
    <w:name w:val="footer"/>
    <w:basedOn w:val="Normal"/>
    <w:link w:val="FooterChar"/>
    <w:uiPriority w:val="99"/>
    <w:semiHidden/>
    <w:unhideWhenUsed/>
    <w:rsid w:val="00504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6EE"/>
  </w:style>
  <w:style w:type="character" w:styleId="LineNumber">
    <w:name w:val="line number"/>
    <w:basedOn w:val="DefaultParagraphFont"/>
    <w:uiPriority w:val="99"/>
    <w:semiHidden/>
    <w:unhideWhenUsed/>
    <w:rsid w:val="00C646A7"/>
  </w:style>
  <w:style w:type="paragraph" w:styleId="NoSpacing">
    <w:name w:val="No Spacing"/>
    <w:uiPriority w:val="1"/>
    <w:qFormat/>
    <w:rsid w:val="00DF7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ojakumari24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1AA6E-08E5-4A35-8815-D42C7BF3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Avenue</dc:creator>
  <cp:lastModifiedBy>Windows User</cp:lastModifiedBy>
  <cp:revision>15</cp:revision>
  <cp:lastPrinted>2020-08-18T07:51:00Z</cp:lastPrinted>
  <dcterms:created xsi:type="dcterms:W3CDTF">2020-09-19T03:55:00Z</dcterms:created>
  <dcterms:modified xsi:type="dcterms:W3CDTF">2020-09-19T05:19:00Z</dcterms:modified>
</cp:coreProperties>
</file>